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3C" w:rsidRDefault="00CA003C">
      <w:pPr>
        <w:spacing w:before="3" w:line="140" w:lineRule="exact"/>
        <w:rPr>
          <w:sz w:val="14"/>
          <w:szCs w:val="14"/>
        </w:rPr>
      </w:pPr>
    </w:p>
    <w:p w:rsidR="00CA003C" w:rsidRDefault="006F799D">
      <w:pPr>
        <w:ind w:left="308" w:right="-12" w:firstLine="5"/>
        <w:jc w:val="center"/>
        <w:rPr>
          <w:sz w:val="14"/>
          <w:szCs w:val="14"/>
        </w:rPr>
      </w:pPr>
      <w:r>
        <w:rPr>
          <w:sz w:val="14"/>
          <w:szCs w:val="14"/>
        </w:rPr>
        <w:t>Co</w:t>
      </w:r>
      <w:r>
        <w:rPr>
          <w:spacing w:val="-1"/>
          <w:sz w:val="14"/>
          <w:szCs w:val="14"/>
        </w:rPr>
        <w:t>m</w:t>
      </w:r>
      <w:r>
        <w:rPr>
          <w:spacing w:val="-2"/>
          <w:sz w:val="14"/>
          <w:szCs w:val="14"/>
        </w:rPr>
        <w:t>m</w:t>
      </w:r>
      <w:r>
        <w:rPr>
          <w:sz w:val="14"/>
          <w:szCs w:val="14"/>
        </w:rPr>
        <w:t>on</w:t>
      </w:r>
      <w:r>
        <w:rPr>
          <w:spacing w:val="-1"/>
          <w:sz w:val="14"/>
          <w:szCs w:val="14"/>
        </w:rPr>
        <w:t>w</w:t>
      </w:r>
      <w:r>
        <w:rPr>
          <w:sz w:val="14"/>
          <w:szCs w:val="14"/>
        </w:rPr>
        <w:t>ealth</w:t>
      </w:r>
      <w:r>
        <w:rPr>
          <w:spacing w:val="-1"/>
          <w:sz w:val="14"/>
          <w:szCs w:val="14"/>
        </w:rPr>
        <w:t xml:space="preserve"> </w:t>
      </w:r>
      <w:r>
        <w:rPr>
          <w:sz w:val="14"/>
          <w:szCs w:val="14"/>
        </w:rPr>
        <w:t>of</w:t>
      </w:r>
      <w:r>
        <w:rPr>
          <w:spacing w:val="-1"/>
          <w:sz w:val="14"/>
          <w:szCs w:val="14"/>
        </w:rPr>
        <w:t xml:space="preserve"> </w:t>
      </w:r>
      <w:r>
        <w:rPr>
          <w:sz w:val="14"/>
          <w:szCs w:val="14"/>
        </w:rPr>
        <w:t>Pe</w:t>
      </w:r>
      <w:r>
        <w:rPr>
          <w:spacing w:val="-1"/>
          <w:sz w:val="14"/>
          <w:szCs w:val="14"/>
        </w:rPr>
        <w:t>n</w:t>
      </w:r>
      <w:r>
        <w:rPr>
          <w:spacing w:val="1"/>
          <w:sz w:val="14"/>
          <w:szCs w:val="14"/>
        </w:rPr>
        <w:t>n</w:t>
      </w:r>
      <w:r>
        <w:rPr>
          <w:sz w:val="14"/>
          <w:szCs w:val="14"/>
        </w:rPr>
        <w:t>s</w:t>
      </w:r>
      <w:r>
        <w:rPr>
          <w:spacing w:val="-2"/>
          <w:sz w:val="14"/>
          <w:szCs w:val="14"/>
        </w:rPr>
        <w:t>y</w:t>
      </w:r>
      <w:r>
        <w:rPr>
          <w:sz w:val="14"/>
          <w:szCs w:val="14"/>
        </w:rPr>
        <w:t>lv</w:t>
      </w:r>
      <w:r>
        <w:rPr>
          <w:spacing w:val="-1"/>
          <w:sz w:val="14"/>
          <w:szCs w:val="14"/>
        </w:rPr>
        <w:t>an</w:t>
      </w:r>
      <w:r>
        <w:rPr>
          <w:sz w:val="14"/>
          <w:szCs w:val="14"/>
        </w:rPr>
        <w:t xml:space="preserve">ia </w:t>
      </w:r>
      <w:r>
        <w:rPr>
          <w:spacing w:val="-1"/>
          <w:sz w:val="14"/>
          <w:szCs w:val="14"/>
        </w:rPr>
        <w:t>D</w:t>
      </w:r>
      <w:r>
        <w:rPr>
          <w:sz w:val="14"/>
          <w:szCs w:val="14"/>
        </w:rPr>
        <w:t>epart</w:t>
      </w:r>
      <w:r>
        <w:rPr>
          <w:spacing w:val="-2"/>
          <w:sz w:val="14"/>
          <w:szCs w:val="14"/>
        </w:rPr>
        <w:t>m</w:t>
      </w:r>
      <w:r>
        <w:rPr>
          <w:sz w:val="14"/>
          <w:szCs w:val="14"/>
        </w:rPr>
        <w:t xml:space="preserve">ent of </w:t>
      </w:r>
      <w:r>
        <w:rPr>
          <w:spacing w:val="-1"/>
          <w:sz w:val="14"/>
          <w:szCs w:val="14"/>
        </w:rPr>
        <w:t>Lab</w:t>
      </w:r>
      <w:r>
        <w:rPr>
          <w:spacing w:val="1"/>
          <w:sz w:val="14"/>
          <w:szCs w:val="14"/>
        </w:rPr>
        <w:t>o</w:t>
      </w:r>
      <w:r>
        <w:rPr>
          <w:sz w:val="14"/>
          <w:szCs w:val="14"/>
        </w:rPr>
        <w:t xml:space="preserve">r &amp; </w:t>
      </w:r>
      <w:r>
        <w:rPr>
          <w:spacing w:val="-1"/>
          <w:sz w:val="14"/>
          <w:szCs w:val="14"/>
        </w:rPr>
        <w:t>I</w:t>
      </w:r>
      <w:r>
        <w:rPr>
          <w:spacing w:val="1"/>
          <w:sz w:val="14"/>
          <w:szCs w:val="14"/>
        </w:rPr>
        <w:t>n</w:t>
      </w:r>
      <w:r>
        <w:rPr>
          <w:spacing w:val="-1"/>
          <w:sz w:val="14"/>
          <w:szCs w:val="14"/>
        </w:rPr>
        <w:t>du</w:t>
      </w:r>
      <w:r>
        <w:rPr>
          <w:spacing w:val="1"/>
          <w:sz w:val="14"/>
          <w:szCs w:val="14"/>
        </w:rPr>
        <w:t>s</w:t>
      </w:r>
      <w:r>
        <w:rPr>
          <w:sz w:val="14"/>
          <w:szCs w:val="14"/>
        </w:rPr>
        <w:t>try B</w:t>
      </w:r>
      <w:r>
        <w:rPr>
          <w:spacing w:val="1"/>
          <w:sz w:val="14"/>
          <w:szCs w:val="14"/>
        </w:rPr>
        <w:t>u</w:t>
      </w:r>
      <w:r>
        <w:rPr>
          <w:sz w:val="14"/>
          <w:szCs w:val="14"/>
        </w:rPr>
        <w:t>reau of</w:t>
      </w:r>
      <w:r>
        <w:rPr>
          <w:spacing w:val="-1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W</w:t>
      </w:r>
      <w:r>
        <w:rPr>
          <w:spacing w:val="1"/>
          <w:sz w:val="14"/>
          <w:szCs w:val="14"/>
        </w:rPr>
        <w:t>o</w:t>
      </w:r>
      <w:r>
        <w:rPr>
          <w:sz w:val="14"/>
          <w:szCs w:val="14"/>
        </w:rPr>
        <w:t>r</w:t>
      </w:r>
      <w:r>
        <w:rPr>
          <w:spacing w:val="1"/>
          <w:sz w:val="14"/>
          <w:szCs w:val="14"/>
        </w:rPr>
        <w:t>k</w:t>
      </w:r>
      <w:r>
        <w:rPr>
          <w:sz w:val="14"/>
          <w:szCs w:val="14"/>
        </w:rPr>
        <w:t>er</w:t>
      </w:r>
      <w:r>
        <w:rPr>
          <w:spacing w:val="1"/>
          <w:sz w:val="14"/>
          <w:szCs w:val="14"/>
        </w:rPr>
        <w:t>s</w:t>
      </w:r>
      <w:r>
        <w:rPr>
          <w:sz w:val="14"/>
          <w:szCs w:val="14"/>
        </w:rPr>
        <w:t>’</w:t>
      </w:r>
      <w:r>
        <w:rPr>
          <w:spacing w:val="-1"/>
          <w:sz w:val="14"/>
          <w:szCs w:val="14"/>
        </w:rPr>
        <w:t xml:space="preserve"> </w:t>
      </w:r>
      <w:r>
        <w:rPr>
          <w:sz w:val="14"/>
          <w:szCs w:val="14"/>
        </w:rPr>
        <w:t>C</w:t>
      </w:r>
      <w:r>
        <w:rPr>
          <w:spacing w:val="1"/>
          <w:sz w:val="14"/>
          <w:szCs w:val="14"/>
        </w:rPr>
        <w:t>o</w:t>
      </w:r>
      <w:r>
        <w:rPr>
          <w:spacing w:val="-2"/>
          <w:sz w:val="14"/>
          <w:szCs w:val="14"/>
        </w:rPr>
        <w:t>m</w:t>
      </w:r>
      <w:r>
        <w:rPr>
          <w:spacing w:val="1"/>
          <w:sz w:val="14"/>
          <w:szCs w:val="14"/>
        </w:rPr>
        <w:t>p</w:t>
      </w:r>
      <w:r>
        <w:rPr>
          <w:sz w:val="14"/>
          <w:szCs w:val="14"/>
        </w:rPr>
        <w:t>e</w:t>
      </w:r>
      <w:r>
        <w:rPr>
          <w:spacing w:val="1"/>
          <w:sz w:val="14"/>
          <w:szCs w:val="14"/>
        </w:rPr>
        <w:t>ns</w:t>
      </w:r>
      <w:r>
        <w:rPr>
          <w:spacing w:val="-1"/>
          <w:sz w:val="14"/>
          <w:szCs w:val="14"/>
        </w:rPr>
        <w:t>a</w:t>
      </w:r>
      <w:r>
        <w:rPr>
          <w:sz w:val="14"/>
          <w:szCs w:val="14"/>
        </w:rPr>
        <w:t>t</w:t>
      </w:r>
      <w:r>
        <w:rPr>
          <w:spacing w:val="1"/>
          <w:sz w:val="14"/>
          <w:szCs w:val="14"/>
        </w:rPr>
        <w:t>i</w:t>
      </w:r>
      <w:r>
        <w:rPr>
          <w:sz w:val="14"/>
          <w:szCs w:val="14"/>
        </w:rPr>
        <w:t>on COMPLI</w:t>
      </w:r>
      <w:r>
        <w:rPr>
          <w:spacing w:val="1"/>
          <w:sz w:val="14"/>
          <w:szCs w:val="14"/>
        </w:rPr>
        <w:t>A</w:t>
      </w:r>
      <w:r>
        <w:rPr>
          <w:spacing w:val="-1"/>
          <w:sz w:val="14"/>
          <w:szCs w:val="14"/>
        </w:rPr>
        <w:t>N</w:t>
      </w:r>
      <w:r>
        <w:rPr>
          <w:sz w:val="14"/>
          <w:szCs w:val="14"/>
        </w:rPr>
        <w:t>CE</w:t>
      </w:r>
      <w:r>
        <w:rPr>
          <w:spacing w:val="1"/>
          <w:sz w:val="14"/>
          <w:szCs w:val="14"/>
        </w:rPr>
        <w:t xml:space="preserve"> </w:t>
      </w:r>
      <w:r>
        <w:rPr>
          <w:sz w:val="14"/>
          <w:szCs w:val="14"/>
        </w:rPr>
        <w:t>SECTION</w:t>
      </w:r>
    </w:p>
    <w:p w:rsidR="00CA003C" w:rsidRDefault="006F799D">
      <w:pPr>
        <w:ind w:left="255" w:right="-30"/>
        <w:jc w:val="center"/>
        <w:rPr>
          <w:sz w:val="14"/>
          <w:szCs w:val="14"/>
        </w:rPr>
      </w:pPr>
      <w:r>
        <w:rPr>
          <w:sz w:val="14"/>
          <w:szCs w:val="14"/>
        </w:rPr>
        <w:t>1</w:t>
      </w:r>
      <w:r>
        <w:rPr>
          <w:spacing w:val="-1"/>
          <w:sz w:val="14"/>
          <w:szCs w:val="14"/>
        </w:rPr>
        <w:t>17</w:t>
      </w:r>
      <w:r>
        <w:rPr>
          <w:sz w:val="14"/>
          <w:szCs w:val="14"/>
        </w:rPr>
        <w:t>1 S. Ca</w:t>
      </w:r>
      <w:r>
        <w:rPr>
          <w:spacing w:val="-2"/>
          <w:sz w:val="14"/>
          <w:szCs w:val="14"/>
        </w:rPr>
        <w:t>m</w:t>
      </w:r>
      <w:r>
        <w:rPr>
          <w:sz w:val="14"/>
          <w:szCs w:val="14"/>
        </w:rPr>
        <w:t>eron St</w:t>
      </w:r>
      <w:r>
        <w:rPr>
          <w:spacing w:val="-1"/>
          <w:sz w:val="14"/>
          <w:szCs w:val="14"/>
        </w:rPr>
        <w:t>r</w:t>
      </w:r>
      <w:r>
        <w:rPr>
          <w:sz w:val="14"/>
          <w:szCs w:val="14"/>
        </w:rPr>
        <w:t xml:space="preserve">eet, </w:t>
      </w:r>
      <w:r>
        <w:rPr>
          <w:spacing w:val="-1"/>
          <w:sz w:val="14"/>
          <w:szCs w:val="14"/>
        </w:rPr>
        <w:t>R</w:t>
      </w:r>
      <w:r>
        <w:rPr>
          <w:sz w:val="14"/>
          <w:szCs w:val="14"/>
        </w:rPr>
        <w:t>oom</w:t>
      </w:r>
      <w:r>
        <w:rPr>
          <w:spacing w:val="-3"/>
          <w:sz w:val="14"/>
          <w:szCs w:val="14"/>
        </w:rPr>
        <w:t xml:space="preserve"> </w:t>
      </w:r>
      <w:r>
        <w:rPr>
          <w:sz w:val="14"/>
          <w:szCs w:val="14"/>
        </w:rPr>
        <w:t>103</w:t>
      </w:r>
    </w:p>
    <w:p w:rsidR="00CA003C" w:rsidRDefault="006F799D">
      <w:pPr>
        <w:spacing w:line="245" w:lineRule="auto"/>
        <w:ind w:left="949" w:right="162" w:hanging="384"/>
        <w:rPr>
          <w:sz w:val="14"/>
          <w:szCs w:val="14"/>
        </w:rPr>
      </w:pPr>
      <w:r>
        <w:rPr>
          <w:sz w:val="14"/>
          <w:szCs w:val="14"/>
        </w:rPr>
        <w:t>Harr</w:t>
      </w:r>
      <w:r>
        <w:rPr>
          <w:spacing w:val="1"/>
          <w:sz w:val="14"/>
          <w:szCs w:val="14"/>
        </w:rPr>
        <w:t>i</w:t>
      </w:r>
      <w:r>
        <w:rPr>
          <w:sz w:val="14"/>
          <w:szCs w:val="14"/>
        </w:rPr>
        <w:t>s</w:t>
      </w:r>
      <w:r>
        <w:rPr>
          <w:spacing w:val="1"/>
          <w:sz w:val="14"/>
          <w:szCs w:val="14"/>
        </w:rPr>
        <w:t>b</w:t>
      </w:r>
      <w:r>
        <w:rPr>
          <w:sz w:val="14"/>
          <w:szCs w:val="14"/>
        </w:rPr>
        <w:t>urg PA</w:t>
      </w:r>
      <w:r>
        <w:rPr>
          <w:spacing w:val="-1"/>
          <w:sz w:val="14"/>
          <w:szCs w:val="14"/>
        </w:rPr>
        <w:t xml:space="preserve"> </w:t>
      </w:r>
      <w:r>
        <w:rPr>
          <w:sz w:val="14"/>
          <w:szCs w:val="14"/>
        </w:rPr>
        <w:t>1</w:t>
      </w:r>
      <w:r>
        <w:rPr>
          <w:spacing w:val="1"/>
          <w:sz w:val="14"/>
          <w:szCs w:val="14"/>
        </w:rPr>
        <w:t>7</w:t>
      </w:r>
      <w:r>
        <w:rPr>
          <w:sz w:val="14"/>
          <w:szCs w:val="14"/>
        </w:rPr>
        <w:t>10</w:t>
      </w:r>
      <w:r>
        <w:rPr>
          <w:spacing w:val="1"/>
          <w:sz w:val="14"/>
          <w:szCs w:val="14"/>
        </w:rPr>
        <w:t>4</w:t>
      </w:r>
      <w:r>
        <w:rPr>
          <w:sz w:val="14"/>
          <w:szCs w:val="14"/>
        </w:rPr>
        <w:t xml:space="preserve">-2501 </w:t>
      </w:r>
      <w:r>
        <w:rPr>
          <w:spacing w:val="1"/>
          <w:sz w:val="14"/>
          <w:szCs w:val="14"/>
        </w:rPr>
        <w:t>(717</w:t>
      </w:r>
      <w:r>
        <w:rPr>
          <w:spacing w:val="-1"/>
          <w:sz w:val="14"/>
          <w:szCs w:val="14"/>
        </w:rPr>
        <w:t>)7</w:t>
      </w:r>
      <w:r>
        <w:rPr>
          <w:spacing w:val="1"/>
          <w:sz w:val="14"/>
          <w:szCs w:val="14"/>
        </w:rPr>
        <w:t>87</w:t>
      </w:r>
      <w:r>
        <w:rPr>
          <w:spacing w:val="-1"/>
          <w:sz w:val="14"/>
          <w:szCs w:val="14"/>
        </w:rPr>
        <w:t>-</w:t>
      </w:r>
      <w:r>
        <w:rPr>
          <w:spacing w:val="1"/>
          <w:sz w:val="14"/>
          <w:szCs w:val="14"/>
        </w:rPr>
        <w:t>3</w:t>
      </w:r>
      <w:r>
        <w:rPr>
          <w:spacing w:val="-1"/>
          <w:sz w:val="14"/>
          <w:szCs w:val="14"/>
        </w:rPr>
        <w:t>56</w:t>
      </w:r>
      <w:r>
        <w:rPr>
          <w:sz w:val="14"/>
          <w:szCs w:val="14"/>
        </w:rPr>
        <w:t>7</w:t>
      </w:r>
    </w:p>
    <w:p w:rsidR="00CA003C" w:rsidRDefault="006F799D">
      <w:pPr>
        <w:spacing w:before="6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sz w:val="24"/>
          <w:szCs w:val="24"/>
        </w:rPr>
        <w:lastRenderedPageBreak/>
        <w:t>EX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CUTIVE OFFICER’S DECLARAT</w:t>
      </w:r>
      <w:r>
        <w:rPr>
          <w:rFonts w:ascii="Arial" w:eastAsia="Arial" w:hAnsi="Arial" w:cs="Arial"/>
          <w:b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</w:t>
      </w:r>
    </w:p>
    <w:p w:rsidR="00CA003C" w:rsidRDefault="00CA003C">
      <w:pPr>
        <w:spacing w:before="8" w:line="120" w:lineRule="exact"/>
        <w:rPr>
          <w:sz w:val="13"/>
          <w:szCs w:val="13"/>
        </w:rPr>
      </w:pPr>
    </w:p>
    <w:p w:rsidR="00CA003C" w:rsidRDefault="006F799D">
      <w:pPr>
        <w:ind w:left="5" w:right="176" w:firstLine="17"/>
        <w:rPr>
          <w:rFonts w:ascii="Arial" w:eastAsia="Arial" w:hAnsi="Arial" w:cs="Arial"/>
          <w:sz w:val="18"/>
          <w:szCs w:val="18"/>
        </w:rPr>
        <w:sectPr w:rsidR="00CA003C">
          <w:type w:val="continuous"/>
          <w:pgSz w:w="12240" w:h="15840"/>
          <w:pgMar w:top="660" w:right="500" w:bottom="0" w:left="240" w:header="720" w:footer="720" w:gutter="0"/>
          <w:cols w:num="2" w:space="720" w:equalWidth="0">
            <w:col w:w="2284" w:space="596"/>
            <w:col w:w="8620"/>
          </w:cols>
        </w:sectPr>
      </w:pPr>
      <w:r>
        <w:rPr>
          <w:rFonts w:ascii="Arial" w:eastAsia="Arial" w:hAnsi="Arial" w:cs="Arial"/>
          <w:sz w:val="18"/>
          <w:szCs w:val="18"/>
        </w:rPr>
        <w:t>INS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RUC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IONS: Each executive offi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hav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ng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hip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ter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st in a corpora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ion 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eki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6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empti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must complete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 ori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 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clarat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 for 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bmissi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ith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 Co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porat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’s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icati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for Executive Officer Exc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pti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n.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he total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interest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all Decla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ns comb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ned must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eq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al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 xml:space="preserve">00%.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See the 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rm Complet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 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nts on the reverse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ide for 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dit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 infor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ation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 the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ation for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tive Officer Excepti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for fili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 instructi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ns.</w:t>
      </w:r>
    </w:p>
    <w:p w:rsidR="00CA003C" w:rsidRDefault="00CA003C">
      <w:pPr>
        <w:spacing w:before="7" w:line="120" w:lineRule="exact"/>
        <w:rPr>
          <w:sz w:val="13"/>
          <w:szCs w:val="13"/>
        </w:rPr>
      </w:pPr>
    </w:p>
    <w:p w:rsidR="00CA003C" w:rsidRDefault="00CA003C">
      <w:pPr>
        <w:spacing w:line="200" w:lineRule="exact"/>
      </w:pPr>
    </w:p>
    <w:p w:rsidR="00CA003C" w:rsidRDefault="00CA003C">
      <w:pPr>
        <w:spacing w:line="200" w:lineRule="exact"/>
      </w:pPr>
    </w:p>
    <w:p w:rsidR="00CA003C" w:rsidRDefault="006F799D">
      <w:pPr>
        <w:spacing w:before="37"/>
        <w:ind w:left="120" w:right="36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I, the bel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named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ecuti</w:t>
      </w:r>
      <w:r>
        <w:rPr>
          <w:rFonts w:ascii="Arial" w:eastAsia="Arial" w:hAnsi="Arial" w:cs="Arial"/>
          <w:spacing w:val="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 Officer, do here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kn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ingly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volun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arily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elect not to be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 emplo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ee of the bel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named corpo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for pur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ses of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Penn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nia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W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rkers’ Co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pen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ati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Act,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ive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and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ll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enefits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 ri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ich I might be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entitl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der the Penn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va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W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rkers Com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ensat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7</w:t>
      </w:r>
      <w:r>
        <w:rPr>
          <w:rFonts w:ascii="Arial" w:eastAsia="Arial" w:hAnsi="Arial" w:cs="Arial"/>
          <w:sz w:val="18"/>
          <w:szCs w:val="18"/>
        </w:rPr>
        <w:t>7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P.S.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§1,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seq.).</w:t>
      </w:r>
    </w:p>
    <w:p w:rsidR="00CA003C" w:rsidRDefault="00CA003C">
      <w:pPr>
        <w:spacing w:before="6" w:line="200" w:lineRule="exact"/>
      </w:pPr>
    </w:p>
    <w:p w:rsidR="00CA003C" w:rsidRDefault="006F799D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sz w:val="18"/>
          <w:szCs w:val="18"/>
        </w:rPr>
        <w:t>I do here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 st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 and affirm that I am an ex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utive officer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ho: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(check on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ne b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</w:rPr>
        <w:t>)</w:t>
      </w:r>
    </w:p>
    <w:p w:rsidR="00CA003C" w:rsidRDefault="00CA003C">
      <w:pPr>
        <w:spacing w:before="6" w:line="180" w:lineRule="exact"/>
        <w:rPr>
          <w:sz w:val="18"/>
          <w:szCs w:val="18"/>
        </w:rPr>
      </w:pPr>
    </w:p>
    <w:p w:rsidR="00CA003C" w:rsidRDefault="00B47132">
      <w:pPr>
        <w:ind w:left="610"/>
        <w:rPr>
          <w:rFonts w:ascii="Arial" w:eastAsia="Arial" w:hAnsi="Arial" w:cs="Arial"/>
          <w:sz w:val="19"/>
          <w:szCs w:val="19"/>
        </w:rPr>
      </w:pPr>
      <w:r w:rsidRPr="00B47132">
        <w:pict>
          <v:group id="_x0000_s1517" style="position:absolute;left:0;text-align:left;margin-left:21.6pt;margin-top:-4.1pt;width:12pt;height:14.4pt;z-index:-251670016;mso-position-horizontal-relative:page" coordorigin="432,-82" coordsize="240,288">
            <v:shape id="_x0000_s1518" style="position:absolute;left:432;top:-82;width:240;height:288" coordorigin="432,-82" coordsize="240,288" path="m672,-82r-240,l432,206r240,l672,-82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sz w:val="19"/>
          <w:szCs w:val="19"/>
        </w:rPr>
        <w:t>Has</w:t>
      </w:r>
      <w:r w:rsidR="006F799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an</w:t>
      </w:r>
      <w:r w:rsidR="006F799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pacing w:val="1"/>
          <w:sz w:val="19"/>
          <w:szCs w:val="19"/>
        </w:rPr>
        <w:t>o</w:t>
      </w:r>
      <w:r w:rsidR="006F799D">
        <w:rPr>
          <w:rFonts w:ascii="Arial" w:eastAsia="Arial" w:hAnsi="Arial" w:cs="Arial"/>
          <w:spacing w:val="-1"/>
          <w:sz w:val="19"/>
          <w:szCs w:val="19"/>
        </w:rPr>
        <w:t>w</w:t>
      </w:r>
      <w:r w:rsidR="006F799D">
        <w:rPr>
          <w:rFonts w:ascii="Arial" w:eastAsia="Arial" w:hAnsi="Arial" w:cs="Arial"/>
          <w:sz w:val="19"/>
          <w:szCs w:val="19"/>
        </w:rPr>
        <w:t>ners</w:t>
      </w:r>
      <w:r w:rsidR="006F799D">
        <w:rPr>
          <w:rFonts w:ascii="Arial" w:eastAsia="Arial" w:hAnsi="Arial" w:cs="Arial"/>
          <w:spacing w:val="1"/>
          <w:sz w:val="19"/>
          <w:szCs w:val="19"/>
        </w:rPr>
        <w:t>h</w:t>
      </w:r>
      <w:r w:rsidR="006F799D">
        <w:rPr>
          <w:rFonts w:ascii="Arial" w:eastAsia="Arial" w:hAnsi="Arial" w:cs="Arial"/>
          <w:sz w:val="19"/>
          <w:szCs w:val="19"/>
        </w:rPr>
        <w:t>ip</w:t>
      </w:r>
      <w:r w:rsidR="006F799D"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inte</w:t>
      </w:r>
      <w:r w:rsidR="006F799D">
        <w:rPr>
          <w:rFonts w:ascii="Arial" w:eastAsia="Arial" w:hAnsi="Arial" w:cs="Arial"/>
          <w:spacing w:val="2"/>
          <w:sz w:val="19"/>
          <w:szCs w:val="19"/>
        </w:rPr>
        <w:t>r</w:t>
      </w:r>
      <w:r w:rsidR="006F799D">
        <w:rPr>
          <w:rFonts w:ascii="Arial" w:eastAsia="Arial" w:hAnsi="Arial" w:cs="Arial"/>
          <w:sz w:val="19"/>
          <w:szCs w:val="19"/>
        </w:rPr>
        <w:t>est</w:t>
      </w:r>
      <w:r w:rsidR="006F799D"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in</w:t>
      </w:r>
      <w:r w:rsidR="006F799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a</w:t>
      </w:r>
      <w:r w:rsidR="006F799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Subc</w:t>
      </w:r>
      <w:r w:rsidR="006F799D">
        <w:rPr>
          <w:rFonts w:ascii="Arial" w:eastAsia="Arial" w:hAnsi="Arial" w:cs="Arial"/>
          <w:spacing w:val="1"/>
          <w:sz w:val="19"/>
          <w:szCs w:val="19"/>
        </w:rPr>
        <w:t>h</w:t>
      </w:r>
      <w:r w:rsidR="006F799D">
        <w:rPr>
          <w:rFonts w:ascii="Arial" w:eastAsia="Arial" w:hAnsi="Arial" w:cs="Arial"/>
          <w:sz w:val="19"/>
          <w:szCs w:val="19"/>
        </w:rPr>
        <w:t>apter</w:t>
      </w:r>
      <w:r w:rsidR="006F799D"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S</w:t>
      </w:r>
      <w:r w:rsidR="006F799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corporation</w:t>
      </w:r>
      <w:r w:rsidR="006F799D"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as</w:t>
      </w:r>
      <w:r w:rsidR="006F799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defi</w:t>
      </w:r>
      <w:r w:rsidR="006F799D">
        <w:rPr>
          <w:rFonts w:ascii="Arial" w:eastAsia="Arial" w:hAnsi="Arial" w:cs="Arial"/>
          <w:spacing w:val="1"/>
          <w:sz w:val="19"/>
          <w:szCs w:val="19"/>
        </w:rPr>
        <w:t>n</w:t>
      </w:r>
      <w:r w:rsidR="006F799D">
        <w:rPr>
          <w:rFonts w:ascii="Arial" w:eastAsia="Arial" w:hAnsi="Arial" w:cs="Arial"/>
          <w:sz w:val="19"/>
          <w:szCs w:val="19"/>
        </w:rPr>
        <w:t>ed</w:t>
      </w:r>
      <w:r w:rsidR="006F799D"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by</w:t>
      </w:r>
      <w:r w:rsidR="006F799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the</w:t>
      </w:r>
      <w:r w:rsidR="006F799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Federal</w:t>
      </w:r>
      <w:r w:rsidR="006F799D"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Tax</w:t>
      </w:r>
      <w:r w:rsidR="006F799D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Refo</w:t>
      </w:r>
      <w:r w:rsidR="006F799D">
        <w:rPr>
          <w:rFonts w:ascii="Arial" w:eastAsia="Arial" w:hAnsi="Arial" w:cs="Arial"/>
          <w:spacing w:val="2"/>
          <w:sz w:val="19"/>
          <w:szCs w:val="19"/>
        </w:rPr>
        <w:t>r</w:t>
      </w:r>
      <w:r w:rsidR="006F799D">
        <w:rPr>
          <w:rFonts w:ascii="Arial" w:eastAsia="Arial" w:hAnsi="Arial" w:cs="Arial"/>
          <w:sz w:val="19"/>
          <w:szCs w:val="19"/>
        </w:rPr>
        <w:t>m</w:t>
      </w:r>
      <w:r w:rsidR="006F799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Code</w:t>
      </w:r>
      <w:r w:rsidR="006F799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of</w:t>
      </w:r>
      <w:r w:rsidR="006F799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gramStart"/>
      <w:r w:rsidR="006F799D">
        <w:rPr>
          <w:rFonts w:ascii="Arial" w:eastAsia="Arial" w:hAnsi="Arial" w:cs="Arial"/>
          <w:sz w:val="19"/>
          <w:szCs w:val="19"/>
        </w:rPr>
        <w:t>1</w:t>
      </w:r>
      <w:r w:rsidR="006F799D">
        <w:rPr>
          <w:rFonts w:ascii="Arial" w:eastAsia="Arial" w:hAnsi="Arial" w:cs="Arial"/>
          <w:spacing w:val="1"/>
          <w:sz w:val="19"/>
          <w:szCs w:val="19"/>
        </w:rPr>
        <w:t>9</w:t>
      </w:r>
      <w:r w:rsidR="006F799D">
        <w:rPr>
          <w:rFonts w:ascii="Arial" w:eastAsia="Arial" w:hAnsi="Arial" w:cs="Arial"/>
          <w:sz w:val="19"/>
          <w:szCs w:val="19"/>
        </w:rPr>
        <w:t>71.</w:t>
      </w:r>
      <w:proofErr w:type="gramEnd"/>
    </w:p>
    <w:p w:rsidR="00CA003C" w:rsidRDefault="00CA003C">
      <w:pPr>
        <w:spacing w:before="18" w:line="200" w:lineRule="exact"/>
      </w:pPr>
    </w:p>
    <w:p w:rsidR="00CA003C" w:rsidRDefault="00B47132">
      <w:pPr>
        <w:spacing w:line="479" w:lineRule="auto"/>
        <w:ind w:left="633" w:right="845"/>
        <w:rPr>
          <w:rFonts w:ascii="Arial" w:eastAsia="Arial" w:hAnsi="Arial" w:cs="Arial"/>
          <w:sz w:val="19"/>
          <w:szCs w:val="19"/>
        </w:rPr>
      </w:pPr>
      <w:r w:rsidRPr="00B47132">
        <w:pict>
          <v:group id="_x0000_s1515" style="position:absolute;left:0;text-align:left;margin-left:21.6pt;margin-top:-5.85pt;width:12pt;height:14.4pt;z-index:-251668992;mso-position-horizontal-relative:page" coordorigin="432,-117" coordsize="240,288">
            <v:shape id="_x0000_s1516" style="position:absolute;left:432;top:-117;width:240;height:288" coordorigin="432,-117" coordsize="240,288" path="m672,-117r-240,l432,171r240,l672,-117xe" filled="f" strokecolor="red">
              <v:path arrowok="t"/>
            </v:shape>
            <w10:wrap anchorx="page"/>
          </v:group>
        </w:pict>
      </w:r>
      <w:r w:rsidRPr="00B47132">
        <w:pict>
          <v:group id="_x0000_s1513" style="position:absolute;left:0;text-align:left;margin-left:21.6pt;margin-top:16.7pt;width:12pt;height:14.4pt;z-index:-251667968;mso-position-horizontal-relative:page" coordorigin="432,334" coordsize="240,288">
            <v:shape id="_x0000_s1514" style="position:absolute;left:432;top:334;width:240;height:288" coordorigin="432,334" coordsize="240,288" path="m672,334r-240,l432,622r240,l672,334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sz w:val="19"/>
          <w:szCs w:val="19"/>
        </w:rPr>
        <w:t>Has</w:t>
      </w:r>
      <w:r w:rsidR="006F799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at</w:t>
      </w:r>
      <w:r w:rsidR="006F799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l</w:t>
      </w:r>
      <w:r w:rsidR="006F799D">
        <w:rPr>
          <w:rFonts w:ascii="Arial" w:eastAsia="Arial" w:hAnsi="Arial" w:cs="Arial"/>
          <w:spacing w:val="1"/>
          <w:sz w:val="19"/>
          <w:szCs w:val="19"/>
        </w:rPr>
        <w:t>e</w:t>
      </w:r>
      <w:r w:rsidR="006F799D">
        <w:rPr>
          <w:rFonts w:ascii="Arial" w:eastAsia="Arial" w:hAnsi="Arial" w:cs="Arial"/>
          <w:sz w:val="19"/>
          <w:szCs w:val="19"/>
        </w:rPr>
        <w:t>ast</w:t>
      </w:r>
      <w:r w:rsidR="006F799D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5%</w:t>
      </w:r>
      <w:r w:rsidR="006F799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pacing w:val="1"/>
          <w:sz w:val="19"/>
          <w:szCs w:val="19"/>
        </w:rPr>
        <w:t>o</w:t>
      </w:r>
      <w:r w:rsidR="006F799D">
        <w:rPr>
          <w:rFonts w:ascii="Arial" w:eastAsia="Arial" w:hAnsi="Arial" w:cs="Arial"/>
          <w:spacing w:val="-1"/>
          <w:sz w:val="19"/>
          <w:szCs w:val="19"/>
        </w:rPr>
        <w:t>w</w:t>
      </w:r>
      <w:r w:rsidR="006F799D">
        <w:rPr>
          <w:rFonts w:ascii="Arial" w:eastAsia="Arial" w:hAnsi="Arial" w:cs="Arial"/>
          <w:spacing w:val="1"/>
          <w:sz w:val="19"/>
          <w:szCs w:val="19"/>
        </w:rPr>
        <w:t>n</w:t>
      </w:r>
      <w:r w:rsidR="006F799D">
        <w:rPr>
          <w:rFonts w:ascii="Arial" w:eastAsia="Arial" w:hAnsi="Arial" w:cs="Arial"/>
          <w:sz w:val="19"/>
          <w:szCs w:val="19"/>
        </w:rPr>
        <w:t>ership</w:t>
      </w:r>
      <w:r w:rsidR="006F799D"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interest</w:t>
      </w:r>
      <w:r w:rsidR="006F799D"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in</w:t>
      </w:r>
      <w:r w:rsidR="006F799D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a</w:t>
      </w:r>
      <w:r w:rsidR="006F799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Subchapter</w:t>
      </w:r>
      <w:r w:rsidR="006F799D"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C</w:t>
      </w:r>
      <w:r w:rsidR="006F799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corporation</w:t>
      </w:r>
      <w:r w:rsidR="006F799D"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as</w:t>
      </w:r>
      <w:r w:rsidR="006F799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defined</w:t>
      </w:r>
      <w:r w:rsidR="006F799D"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by</w:t>
      </w:r>
      <w:r w:rsidR="006F799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the</w:t>
      </w:r>
      <w:r w:rsidR="006F799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Federal</w:t>
      </w:r>
      <w:r w:rsidR="006F799D"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Tax</w:t>
      </w:r>
      <w:r w:rsidR="006F799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Reform</w:t>
      </w:r>
      <w:r w:rsidR="006F799D"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C</w:t>
      </w:r>
      <w:r w:rsidR="006F799D">
        <w:rPr>
          <w:rFonts w:ascii="Arial" w:eastAsia="Arial" w:hAnsi="Arial" w:cs="Arial"/>
          <w:spacing w:val="1"/>
          <w:sz w:val="19"/>
          <w:szCs w:val="19"/>
        </w:rPr>
        <w:t>o</w:t>
      </w:r>
      <w:r w:rsidR="006F799D">
        <w:rPr>
          <w:rFonts w:ascii="Arial" w:eastAsia="Arial" w:hAnsi="Arial" w:cs="Arial"/>
          <w:sz w:val="19"/>
          <w:szCs w:val="19"/>
        </w:rPr>
        <w:t>de</w:t>
      </w:r>
      <w:r w:rsidR="006F799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of</w:t>
      </w:r>
      <w:r w:rsidR="006F799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gramStart"/>
      <w:r w:rsidR="006F799D">
        <w:rPr>
          <w:rFonts w:ascii="Arial" w:eastAsia="Arial" w:hAnsi="Arial" w:cs="Arial"/>
          <w:sz w:val="19"/>
          <w:szCs w:val="19"/>
        </w:rPr>
        <w:t>1971.</w:t>
      </w:r>
      <w:proofErr w:type="gramEnd"/>
      <w:r w:rsidR="006F799D">
        <w:rPr>
          <w:rFonts w:ascii="Arial" w:eastAsia="Arial" w:hAnsi="Arial" w:cs="Arial"/>
          <w:sz w:val="19"/>
          <w:szCs w:val="19"/>
        </w:rPr>
        <w:t xml:space="preserve"> Serves</w:t>
      </w:r>
      <w:r w:rsidR="006F799D"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pacing w:val="1"/>
          <w:sz w:val="19"/>
          <w:szCs w:val="19"/>
        </w:rPr>
        <w:t>v</w:t>
      </w:r>
      <w:r w:rsidR="006F799D">
        <w:rPr>
          <w:rFonts w:ascii="Arial" w:eastAsia="Arial" w:hAnsi="Arial" w:cs="Arial"/>
          <w:sz w:val="19"/>
          <w:szCs w:val="19"/>
        </w:rPr>
        <w:t>oluntarily</w:t>
      </w:r>
      <w:r w:rsidR="006F799D"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and</w:t>
      </w:r>
      <w:r w:rsidR="006F799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without</w:t>
      </w:r>
      <w:r w:rsidR="006F799D"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remuneration</w:t>
      </w:r>
      <w:r w:rsidR="006F799D"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for</w:t>
      </w:r>
      <w:r w:rsidR="006F799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a</w:t>
      </w:r>
      <w:r w:rsidR="006F799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nonprofit</w:t>
      </w:r>
      <w:r w:rsidR="006F799D"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 w:rsidR="006F799D">
        <w:rPr>
          <w:rFonts w:ascii="Arial" w:eastAsia="Arial" w:hAnsi="Arial" w:cs="Arial"/>
          <w:sz w:val="19"/>
          <w:szCs w:val="19"/>
        </w:rPr>
        <w:t>corporation</w:t>
      </w:r>
    </w:p>
    <w:p w:rsidR="00CA003C" w:rsidRDefault="006F799D">
      <w:pPr>
        <w:spacing w:before="17"/>
        <w:ind w:left="120" w:right="8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9"/>
          <w:szCs w:val="19"/>
        </w:rPr>
        <w:t>I, the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unde</w:t>
      </w:r>
      <w:r>
        <w:rPr>
          <w:rFonts w:ascii="Arial" w:eastAsia="Arial" w:hAnsi="Arial" w:cs="Arial"/>
          <w:b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gned,</w:t>
      </w:r>
      <w:r>
        <w:rPr>
          <w:rFonts w:ascii="Arial" w:eastAsia="Arial" w:hAnsi="Arial" w:cs="Arial"/>
          <w:b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3"/>
          <w:sz w:val="19"/>
          <w:szCs w:val="19"/>
        </w:rPr>
        <w:t>v</w:t>
      </w:r>
      <w:r>
        <w:rPr>
          <w:rFonts w:ascii="Arial" w:eastAsia="Arial" w:hAnsi="Arial" w:cs="Arial"/>
          <w:b/>
          <w:spacing w:val="1"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f</w:t>
      </w:r>
      <w:r>
        <w:rPr>
          <w:rFonts w:ascii="Arial" w:eastAsia="Arial" w:hAnsi="Arial" w:cs="Arial"/>
          <w:b/>
          <w:sz w:val="19"/>
          <w:szCs w:val="19"/>
        </w:rPr>
        <w:t>y</w:t>
      </w:r>
      <w:r>
        <w:rPr>
          <w:rFonts w:ascii="Arial" w:eastAsia="Arial" w:hAnsi="Arial" w:cs="Arial"/>
          <w:b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that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the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facts</w:t>
      </w:r>
      <w:r>
        <w:rPr>
          <w:rFonts w:ascii="Arial" w:eastAsia="Arial" w:hAnsi="Arial" w:cs="Arial"/>
          <w:b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set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fo</w:t>
      </w:r>
      <w:r>
        <w:rPr>
          <w:rFonts w:ascii="Arial" w:eastAsia="Arial" w:hAnsi="Arial" w:cs="Arial"/>
          <w:b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th</w:t>
      </w:r>
      <w:r>
        <w:rPr>
          <w:rFonts w:ascii="Arial" w:eastAsia="Arial" w:hAnsi="Arial" w:cs="Arial"/>
          <w:b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 xml:space="preserve">in </w:t>
      </w:r>
      <w:r>
        <w:rPr>
          <w:rFonts w:ascii="Arial" w:eastAsia="Arial" w:hAnsi="Arial" w:cs="Arial"/>
          <w:b/>
          <w:spacing w:val="-1"/>
          <w:sz w:val="19"/>
          <w:szCs w:val="19"/>
        </w:rPr>
        <w:t>th</w:t>
      </w:r>
      <w:r>
        <w:rPr>
          <w:rFonts w:ascii="Arial" w:eastAsia="Arial" w:hAnsi="Arial" w:cs="Arial"/>
          <w:b/>
          <w:sz w:val="19"/>
          <w:szCs w:val="19"/>
        </w:rPr>
        <w:t>is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Exec</w:t>
      </w:r>
      <w:r>
        <w:rPr>
          <w:rFonts w:ascii="Arial" w:eastAsia="Arial" w:hAnsi="Arial" w:cs="Arial"/>
          <w:b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-3"/>
          <w:sz w:val="19"/>
          <w:szCs w:val="19"/>
        </w:rPr>
        <w:t>v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Office</w:t>
      </w:r>
      <w:r>
        <w:rPr>
          <w:rFonts w:ascii="Arial" w:eastAsia="Arial" w:hAnsi="Arial" w:cs="Arial"/>
          <w:b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’s</w:t>
      </w:r>
      <w:r>
        <w:rPr>
          <w:rFonts w:ascii="Arial" w:eastAsia="Arial" w:hAnsi="Arial" w:cs="Arial"/>
          <w:b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Dec</w:t>
      </w:r>
      <w:r>
        <w:rPr>
          <w:rFonts w:ascii="Arial" w:eastAsia="Arial" w:hAnsi="Arial" w:cs="Arial"/>
          <w:b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ation</w:t>
      </w:r>
      <w:r>
        <w:rPr>
          <w:rFonts w:ascii="Arial" w:eastAsia="Arial" w:hAnsi="Arial" w:cs="Arial"/>
          <w:b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true</w:t>
      </w:r>
      <w:r>
        <w:rPr>
          <w:rFonts w:ascii="Arial" w:eastAsia="Arial" w:hAnsi="Arial" w:cs="Arial"/>
          <w:b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and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co</w:t>
      </w:r>
      <w:r>
        <w:rPr>
          <w:rFonts w:ascii="Arial" w:eastAsia="Arial" w:hAnsi="Arial" w:cs="Arial"/>
          <w:b/>
          <w:spacing w:val="-1"/>
          <w:sz w:val="19"/>
          <w:szCs w:val="19"/>
        </w:rPr>
        <w:t>rr</w:t>
      </w:r>
      <w:r>
        <w:rPr>
          <w:rFonts w:ascii="Arial" w:eastAsia="Arial" w:hAnsi="Arial" w:cs="Arial"/>
          <w:b/>
          <w:sz w:val="19"/>
          <w:szCs w:val="19"/>
        </w:rPr>
        <w:t>ect</w:t>
      </w:r>
      <w:r>
        <w:rPr>
          <w:rFonts w:ascii="Arial" w:eastAsia="Arial" w:hAnsi="Arial" w:cs="Arial"/>
          <w:b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to</w:t>
      </w:r>
      <w:r>
        <w:rPr>
          <w:rFonts w:ascii="Arial" w:eastAsia="Arial" w:hAnsi="Arial" w:cs="Arial"/>
          <w:b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the</w:t>
      </w:r>
      <w:r>
        <w:rPr>
          <w:rFonts w:ascii="Arial" w:eastAsia="Arial" w:hAnsi="Arial" w:cs="Arial"/>
          <w:b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best</w:t>
      </w:r>
      <w:r>
        <w:rPr>
          <w:rFonts w:ascii="Arial" w:eastAsia="Arial" w:hAnsi="Arial" w:cs="Arial"/>
          <w:b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of</w:t>
      </w:r>
      <w:r>
        <w:rPr>
          <w:rFonts w:ascii="Arial" w:eastAsia="Arial" w:hAnsi="Arial" w:cs="Arial"/>
          <w:b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my kn</w:t>
      </w:r>
      <w:r>
        <w:rPr>
          <w:rFonts w:ascii="Arial" w:eastAsia="Arial" w:hAnsi="Arial" w:cs="Arial"/>
          <w:b/>
          <w:spacing w:val="-2"/>
          <w:sz w:val="19"/>
          <w:szCs w:val="19"/>
        </w:rPr>
        <w:t>o</w:t>
      </w:r>
      <w:r>
        <w:rPr>
          <w:rFonts w:ascii="Arial" w:eastAsia="Arial" w:hAnsi="Arial" w:cs="Arial"/>
          <w:b/>
          <w:spacing w:val="4"/>
          <w:sz w:val="19"/>
          <w:szCs w:val="19"/>
        </w:rPr>
        <w:t>w</w:t>
      </w:r>
      <w:r>
        <w:rPr>
          <w:rFonts w:ascii="Arial" w:eastAsia="Arial" w:hAnsi="Arial" w:cs="Arial"/>
          <w:b/>
          <w:sz w:val="19"/>
          <w:szCs w:val="19"/>
        </w:rPr>
        <w:t>l</w:t>
      </w:r>
      <w:r>
        <w:rPr>
          <w:rFonts w:ascii="Arial" w:eastAsia="Arial" w:hAnsi="Arial" w:cs="Arial"/>
          <w:b/>
          <w:spacing w:val="-1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dge,</w:t>
      </w:r>
      <w:r>
        <w:rPr>
          <w:rFonts w:ascii="Arial" w:eastAsia="Arial" w:hAnsi="Arial" w:cs="Arial"/>
          <w:b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fo</w:t>
      </w:r>
      <w:r>
        <w:rPr>
          <w:rFonts w:ascii="Arial" w:eastAsia="Arial" w:hAnsi="Arial" w:cs="Arial"/>
          <w:b/>
          <w:spacing w:val="-1"/>
          <w:sz w:val="19"/>
          <w:szCs w:val="19"/>
        </w:rPr>
        <w:t>rm</w:t>
      </w:r>
      <w:r>
        <w:rPr>
          <w:rFonts w:ascii="Arial" w:eastAsia="Arial" w:hAnsi="Arial" w:cs="Arial"/>
          <w:b/>
          <w:sz w:val="19"/>
          <w:szCs w:val="19"/>
        </w:rPr>
        <w:t>ation</w:t>
      </w:r>
      <w:r>
        <w:rPr>
          <w:rFonts w:ascii="Arial" w:eastAsia="Arial" w:hAnsi="Arial" w:cs="Arial"/>
          <w:b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and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belief.</w:t>
      </w:r>
      <w:r>
        <w:rPr>
          <w:rFonts w:ascii="Arial" w:eastAsia="Arial" w:hAnsi="Arial" w:cs="Arial"/>
          <w:b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spacing w:val="1"/>
          <w:sz w:val="19"/>
          <w:szCs w:val="19"/>
        </w:rPr>
        <w:t>h</w:t>
      </w:r>
      <w:r>
        <w:rPr>
          <w:rFonts w:ascii="Arial" w:eastAsia="Arial" w:hAnsi="Arial" w:cs="Arial"/>
          <w:b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 xml:space="preserve">s </w:t>
      </w:r>
      <w:r>
        <w:rPr>
          <w:rFonts w:ascii="Arial" w:eastAsia="Arial" w:hAnsi="Arial" w:cs="Arial"/>
          <w:b/>
          <w:spacing w:val="-3"/>
          <w:sz w:val="19"/>
          <w:szCs w:val="19"/>
        </w:rPr>
        <w:t>v</w:t>
      </w:r>
      <w:r>
        <w:rPr>
          <w:rFonts w:ascii="Arial" w:eastAsia="Arial" w:hAnsi="Arial" w:cs="Arial"/>
          <w:b/>
          <w:spacing w:val="1"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ification</w:t>
      </w:r>
      <w:r>
        <w:rPr>
          <w:rFonts w:ascii="Arial" w:eastAsia="Arial" w:hAnsi="Arial" w:cs="Arial"/>
          <w:b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is</w:t>
      </w:r>
      <w:r>
        <w:rPr>
          <w:rFonts w:ascii="Arial" w:eastAsia="Arial" w:hAnsi="Arial" w:cs="Arial"/>
          <w:b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1"/>
          <w:sz w:val="19"/>
          <w:szCs w:val="19"/>
        </w:rPr>
        <w:t>m</w:t>
      </w:r>
      <w:r>
        <w:rPr>
          <w:rFonts w:ascii="Arial" w:eastAsia="Arial" w:hAnsi="Arial" w:cs="Arial"/>
          <w:b/>
          <w:sz w:val="19"/>
          <w:szCs w:val="19"/>
        </w:rPr>
        <w:t>ade</w:t>
      </w:r>
      <w:r>
        <w:rPr>
          <w:rFonts w:ascii="Arial" w:eastAsia="Arial" w:hAnsi="Arial" w:cs="Arial"/>
          <w:b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subject</w:t>
      </w:r>
      <w:r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to</w:t>
      </w:r>
      <w:r>
        <w:rPr>
          <w:rFonts w:ascii="Arial" w:eastAsia="Arial" w:hAnsi="Arial" w:cs="Arial"/>
          <w:b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the</w:t>
      </w:r>
      <w:r>
        <w:rPr>
          <w:rFonts w:ascii="Arial" w:eastAsia="Arial" w:hAnsi="Arial" w:cs="Arial"/>
          <w:b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</w:t>
      </w:r>
      <w:r>
        <w:rPr>
          <w:rFonts w:ascii="Arial" w:eastAsia="Arial" w:hAnsi="Arial" w:cs="Arial"/>
          <w:b/>
          <w:spacing w:val="-1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nalties</w:t>
      </w:r>
      <w:r>
        <w:rPr>
          <w:rFonts w:ascii="Arial" w:eastAsia="Arial" w:hAnsi="Arial" w:cs="Arial"/>
          <w:b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of</w:t>
      </w:r>
      <w:r>
        <w:rPr>
          <w:rFonts w:ascii="Arial" w:eastAsia="Arial" w:hAnsi="Arial" w:cs="Arial"/>
          <w:b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18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sz w:val="19"/>
          <w:szCs w:val="19"/>
        </w:rPr>
        <w:t>Pa.C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>S</w:t>
      </w:r>
      <w:proofErr w:type="spellEnd"/>
      <w:r>
        <w:rPr>
          <w:rFonts w:ascii="Arial" w:eastAsia="Arial" w:hAnsi="Arial" w:cs="Arial"/>
          <w:b/>
          <w:sz w:val="19"/>
          <w:szCs w:val="19"/>
        </w:rPr>
        <w:t>.</w:t>
      </w:r>
      <w:r>
        <w:rPr>
          <w:rFonts w:ascii="Arial" w:eastAsia="Arial" w:hAnsi="Arial" w:cs="Arial"/>
          <w:b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§</w:t>
      </w:r>
      <w:r>
        <w:rPr>
          <w:rFonts w:ascii="Arial" w:eastAsia="Arial" w:hAnsi="Arial" w:cs="Arial"/>
          <w:b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49</w:t>
      </w:r>
      <w:r>
        <w:rPr>
          <w:rFonts w:ascii="Arial" w:eastAsia="Arial" w:hAnsi="Arial" w:cs="Arial"/>
          <w:b/>
          <w:spacing w:val="1"/>
          <w:sz w:val="19"/>
          <w:szCs w:val="19"/>
        </w:rPr>
        <w:t>0</w:t>
      </w:r>
      <w:r>
        <w:rPr>
          <w:rFonts w:ascii="Arial" w:eastAsia="Arial" w:hAnsi="Arial" w:cs="Arial"/>
          <w:b/>
          <w:sz w:val="19"/>
          <w:szCs w:val="19"/>
        </w:rPr>
        <w:t>4,</w:t>
      </w:r>
      <w:r>
        <w:rPr>
          <w:rFonts w:ascii="Arial" w:eastAsia="Arial" w:hAnsi="Arial" w:cs="Arial"/>
          <w:b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relating</w:t>
      </w:r>
      <w:r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to</w:t>
      </w:r>
      <w:r>
        <w:rPr>
          <w:rFonts w:ascii="Arial" w:eastAsia="Arial" w:hAnsi="Arial" w:cs="Arial"/>
          <w:b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un</w:t>
      </w:r>
      <w:r>
        <w:rPr>
          <w:rFonts w:ascii="Arial" w:eastAsia="Arial" w:hAnsi="Arial" w:cs="Arial"/>
          <w:b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spacing w:val="4"/>
          <w:sz w:val="19"/>
          <w:szCs w:val="19"/>
        </w:rPr>
        <w:t>w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rn falsification</w:t>
      </w:r>
      <w:r>
        <w:rPr>
          <w:rFonts w:ascii="Arial" w:eastAsia="Arial" w:hAnsi="Arial" w:cs="Arial"/>
          <w:b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to</w:t>
      </w:r>
      <w:r>
        <w:rPr>
          <w:rFonts w:ascii="Arial" w:eastAsia="Arial" w:hAnsi="Arial" w:cs="Arial"/>
          <w:b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authorities</w:t>
      </w:r>
      <w:r>
        <w:rPr>
          <w:rFonts w:ascii="Arial" w:eastAsia="Arial" w:hAnsi="Arial" w:cs="Arial"/>
          <w:b/>
          <w:sz w:val="18"/>
          <w:szCs w:val="18"/>
        </w:rPr>
        <w:t>.</w:t>
      </w:r>
    </w:p>
    <w:p w:rsidR="00CA003C" w:rsidRDefault="006F799D">
      <w:pPr>
        <w:spacing w:line="180" w:lineRule="exact"/>
        <w:ind w:right="1189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Month      </w:t>
      </w:r>
      <w:r>
        <w:rPr>
          <w:rFonts w:ascii="Arial" w:eastAsia="Arial" w:hAnsi="Arial" w:cs="Arial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y       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Y</w:t>
      </w:r>
      <w:r>
        <w:rPr>
          <w:rFonts w:ascii="Arial" w:eastAsia="Arial" w:hAnsi="Arial" w:cs="Arial"/>
          <w:w w:val="99"/>
          <w:sz w:val="16"/>
          <w:szCs w:val="16"/>
        </w:rPr>
        <w:t>e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a</w:t>
      </w:r>
      <w:r>
        <w:rPr>
          <w:rFonts w:ascii="Arial" w:eastAsia="Arial" w:hAnsi="Arial" w:cs="Arial"/>
          <w:w w:val="99"/>
          <w:sz w:val="16"/>
          <w:szCs w:val="16"/>
        </w:rPr>
        <w:t>r</w:t>
      </w:r>
    </w:p>
    <w:p w:rsidR="00CA003C" w:rsidRDefault="00CA003C">
      <w:pPr>
        <w:spacing w:before="4" w:line="180" w:lineRule="exact"/>
        <w:rPr>
          <w:sz w:val="18"/>
          <w:szCs w:val="18"/>
        </w:rPr>
      </w:pPr>
    </w:p>
    <w:p w:rsidR="00CA003C" w:rsidRDefault="00B47132">
      <w:pPr>
        <w:ind w:left="432"/>
        <w:rPr>
          <w:rFonts w:ascii="Arial" w:eastAsia="Arial" w:hAnsi="Arial" w:cs="Arial"/>
          <w:sz w:val="18"/>
          <w:szCs w:val="18"/>
        </w:rPr>
      </w:pPr>
      <w:r w:rsidRPr="00B47132">
        <w:pict>
          <v:group id="_x0000_s1510" style="position:absolute;left:0;text-align:left;margin-left:438.65pt;margin-top:-5.05pt;width:24.75pt;height:17.25pt;z-index:-251666944;mso-position-horizontal-relative:page" coordorigin="8773,-101" coordsize="495,345">
            <v:shape id="_x0000_s1512" style="position:absolute;left:8780;top:-94;width:240;height:330" coordorigin="8780,-94" coordsize="240,330" path="m9020,-94r-240,l8780,236r240,l9020,-94xe" filled="f" strokecolor="red">
              <v:path arrowok="t"/>
            </v:shape>
            <v:shape id="_x0000_s1511" style="position:absolute;left:9020;top:-94;width:240;height:330" coordorigin="9020,-94" coordsize="240,330" path="m9260,-94r-240,l9020,236r240,l9260,-94xe" filled="f" strokecolor="red">
              <v:path arrowok="t"/>
            </v:shape>
            <w10:wrap anchorx="page"/>
          </v:group>
        </w:pict>
      </w:r>
      <w:r w:rsidRPr="00B47132">
        <w:pict>
          <v:group id="_x0000_s1507" style="position:absolute;left:0;text-align:left;margin-left:474.65pt;margin-top:-5.05pt;width:24.75pt;height:17.25pt;z-index:-251665920;mso-position-horizontal-relative:page" coordorigin="9493,-101" coordsize="495,345">
            <v:shape id="_x0000_s1509" style="position:absolute;left:9500;top:-94;width:240;height:330" coordorigin="9500,-94" coordsize="240,330" path="m9740,-94r-240,l9500,236r240,l9740,-94xe" filled="f" strokecolor="red">
              <v:path arrowok="t"/>
            </v:shape>
            <v:shape id="_x0000_s1508" style="position:absolute;left:9740;top:-94;width:240;height:330" coordorigin="9740,-94" coordsize="240,330" path="m9980,-94r-240,l9740,236r240,l9980,-94xe" filled="f" strokecolor="red">
              <v:path arrowok="t"/>
            </v:shape>
            <w10:wrap anchorx="page"/>
          </v:group>
        </w:pict>
      </w:r>
      <w:r w:rsidRPr="00B47132">
        <w:pict>
          <v:group id="_x0000_s1502" style="position:absolute;left:0;text-align:left;margin-left:510.65pt;margin-top:-5.05pt;width:48.75pt;height:17.25pt;z-index:-251664896;mso-position-horizontal-relative:page" coordorigin="10213,-101" coordsize="975,345">
            <v:shape id="_x0000_s1506" style="position:absolute;left:10220;top:-94;width:240;height:330" coordorigin="10220,-94" coordsize="240,330" path="m10460,-94r-240,l10220,236r240,l10460,-94xe" filled="f" strokecolor="red">
              <v:path arrowok="t"/>
            </v:shape>
            <v:shape id="_x0000_s1505" style="position:absolute;left:10460;top:-94;width:240;height:330" coordorigin="10460,-94" coordsize="240,330" path="m10700,-94r-240,l10460,236r240,l10700,-94xe" filled="f" strokecolor="red">
              <v:path arrowok="t"/>
            </v:shape>
            <v:shape id="_x0000_s1504" style="position:absolute;left:10700;top:-94;width:240;height:330" coordorigin="10700,-94" coordsize="240,330" path="m10940,-94r-240,l10700,236r240,l10940,-94xe" filled="f" strokecolor="red">
              <v:path arrowok="t"/>
            </v:shape>
            <v:shape id="_x0000_s1503" style="position:absolute;left:10940;top:-94;width:240;height:330" coordorigin="10940,-94" coordsize="240,330" path="m11180,-94r-240,l10940,236r240,l11180,-94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b/>
          <w:sz w:val="18"/>
          <w:szCs w:val="18"/>
        </w:rPr>
        <w:t>Sign</w:t>
      </w:r>
      <w:r w:rsidR="006F799D">
        <w:rPr>
          <w:rFonts w:ascii="Arial" w:eastAsia="Arial" w:hAnsi="Arial" w:cs="Arial"/>
          <w:b/>
          <w:spacing w:val="-1"/>
          <w:sz w:val="18"/>
          <w:szCs w:val="18"/>
        </w:rPr>
        <w:t>a</w:t>
      </w:r>
      <w:r w:rsidR="006F799D">
        <w:rPr>
          <w:rFonts w:ascii="Arial" w:eastAsia="Arial" w:hAnsi="Arial" w:cs="Arial"/>
          <w:b/>
          <w:sz w:val="18"/>
          <w:szCs w:val="18"/>
        </w:rPr>
        <w:t>ture</w:t>
      </w:r>
      <w:r w:rsidR="006F799D"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 w:rsidR="006F799D">
        <w:rPr>
          <w:rFonts w:ascii="Arial" w:eastAsia="Arial" w:hAnsi="Arial" w:cs="Arial"/>
          <w:b/>
          <w:sz w:val="18"/>
          <w:szCs w:val="18"/>
        </w:rPr>
        <w:t>of</w:t>
      </w:r>
      <w:r w:rsidR="006F799D"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 w:rsidR="006F799D">
        <w:rPr>
          <w:rFonts w:ascii="Arial" w:eastAsia="Arial" w:hAnsi="Arial" w:cs="Arial"/>
          <w:b/>
          <w:sz w:val="18"/>
          <w:szCs w:val="18"/>
        </w:rPr>
        <w:t>Execut</w:t>
      </w:r>
      <w:r w:rsidR="006F799D">
        <w:rPr>
          <w:rFonts w:ascii="Arial" w:eastAsia="Arial" w:hAnsi="Arial" w:cs="Arial"/>
          <w:b/>
          <w:spacing w:val="3"/>
          <w:sz w:val="18"/>
          <w:szCs w:val="18"/>
        </w:rPr>
        <w:t>i</w:t>
      </w:r>
      <w:r w:rsidR="006F799D">
        <w:rPr>
          <w:rFonts w:ascii="Arial" w:eastAsia="Arial" w:hAnsi="Arial" w:cs="Arial"/>
          <w:b/>
          <w:spacing w:val="-3"/>
          <w:sz w:val="18"/>
          <w:szCs w:val="18"/>
        </w:rPr>
        <w:t>v</w:t>
      </w:r>
      <w:r w:rsidR="006F799D">
        <w:rPr>
          <w:rFonts w:ascii="Arial" w:eastAsia="Arial" w:hAnsi="Arial" w:cs="Arial"/>
          <w:b/>
          <w:sz w:val="18"/>
          <w:szCs w:val="18"/>
        </w:rPr>
        <w:t xml:space="preserve">e Officer </w:t>
      </w:r>
      <w:r w:rsidR="006F799D"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                                                                                           </w:t>
      </w:r>
      <w:r w:rsidR="006F799D">
        <w:rPr>
          <w:rFonts w:ascii="Arial" w:eastAsia="Arial" w:hAnsi="Arial" w:cs="Arial"/>
          <w:b/>
          <w:spacing w:val="50"/>
          <w:sz w:val="18"/>
          <w:szCs w:val="18"/>
          <w:u w:val="single" w:color="000000"/>
        </w:rPr>
        <w:t xml:space="preserve"> </w:t>
      </w:r>
      <w:r w:rsidR="006F799D">
        <w:rPr>
          <w:rFonts w:ascii="Arial" w:eastAsia="Arial" w:hAnsi="Arial" w:cs="Arial"/>
          <w:b/>
          <w:sz w:val="18"/>
          <w:szCs w:val="18"/>
        </w:rPr>
        <w:t xml:space="preserve">     </w:t>
      </w:r>
      <w:r w:rsidR="006F799D">
        <w:rPr>
          <w:rFonts w:ascii="Arial" w:eastAsia="Arial" w:hAnsi="Arial" w:cs="Arial"/>
          <w:b/>
          <w:spacing w:val="14"/>
          <w:sz w:val="18"/>
          <w:szCs w:val="18"/>
        </w:rPr>
        <w:t xml:space="preserve"> </w:t>
      </w:r>
      <w:proofErr w:type="gramStart"/>
      <w:r w:rsidR="005934E9">
        <w:rPr>
          <w:rFonts w:ascii="Arial" w:eastAsia="Arial" w:hAnsi="Arial" w:cs="Arial"/>
          <w:b/>
          <w:sz w:val="18"/>
          <w:szCs w:val="18"/>
        </w:rPr>
        <w:t xml:space="preserve">Date  </w:t>
      </w:r>
      <w:proofErr w:type="spellStart"/>
      <w:r w:rsidR="005934E9">
        <w:rPr>
          <w:rFonts w:ascii="Arial" w:eastAsia="Arial" w:hAnsi="Arial" w:cs="Arial"/>
          <w:b/>
          <w:sz w:val="18"/>
          <w:szCs w:val="18"/>
        </w:rPr>
        <w:t>lbl</w:t>
      </w:r>
      <w:r w:rsidR="00692BAC">
        <w:rPr>
          <w:rFonts w:ascii="Arial" w:eastAsia="Arial" w:hAnsi="Arial" w:cs="Arial"/>
          <w:b/>
          <w:sz w:val="18"/>
          <w:szCs w:val="18"/>
        </w:rPr>
        <w:t>MM</w:t>
      </w:r>
      <w:proofErr w:type="spellEnd"/>
      <w:proofErr w:type="gramEnd"/>
      <w:r w:rsidR="00692BAC">
        <w:rPr>
          <w:rFonts w:ascii="Arial" w:eastAsia="Arial" w:hAnsi="Arial" w:cs="Arial"/>
          <w:b/>
          <w:sz w:val="18"/>
          <w:szCs w:val="18"/>
        </w:rPr>
        <w:t xml:space="preserve">     </w:t>
      </w:r>
      <w:proofErr w:type="spellStart"/>
      <w:r w:rsidR="005934E9">
        <w:rPr>
          <w:rFonts w:ascii="Arial" w:eastAsia="Arial" w:hAnsi="Arial" w:cs="Arial"/>
          <w:b/>
          <w:sz w:val="18"/>
          <w:szCs w:val="18"/>
        </w:rPr>
        <w:t>lbl</w:t>
      </w:r>
      <w:r w:rsidR="00692BAC">
        <w:rPr>
          <w:rFonts w:ascii="Arial" w:eastAsia="Arial" w:hAnsi="Arial" w:cs="Arial"/>
          <w:b/>
          <w:sz w:val="18"/>
          <w:szCs w:val="18"/>
        </w:rPr>
        <w:t>DD</w:t>
      </w:r>
      <w:proofErr w:type="spellEnd"/>
      <w:r w:rsidR="00692BAC">
        <w:rPr>
          <w:rFonts w:ascii="Arial" w:eastAsia="Arial" w:hAnsi="Arial" w:cs="Arial"/>
          <w:b/>
          <w:sz w:val="18"/>
          <w:szCs w:val="18"/>
        </w:rPr>
        <w:t xml:space="preserve">      </w:t>
      </w:r>
      <w:proofErr w:type="spellStart"/>
      <w:r w:rsidR="005934E9">
        <w:rPr>
          <w:rFonts w:ascii="Arial" w:eastAsia="Arial" w:hAnsi="Arial" w:cs="Arial"/>
          <w:b/>
          <w:sz w:val="18"/>
          <w:szCs w:val="18"/>
        </w:rPr>
        <w:t>lbl</w:t>
      </w:r>
      <w:r w:rsidR="00692BAC">
        <w:rPr>
          <w:rFonts w:ascii="Arial" w:eastAsia="Arial" w:hAnsi="Arial" w:cs="Arial"/>
          <w:b/>
          <w:sz w:val="18"/>
          <w:szCs w:val="18"/>
        </w:rPr>
        <w:t>YYYY</w:t>
      </w:r>
      <w:proofErr w:type="spellEnd"/>
    </w:p>
    <w:p w:rsidR="00CA003C" w:rsidRDefault="00CA003C">
      <w:pPr>
        <w:spacing w:before="9" w:line="180" w:lineRule="exact"/>
        <w:rPr>
          <w:sz w:val="19"/>
          <w:szCs w:val="19"/>
        </w:rPr>
      </w:pPr>
    </w:p>
    <w:p w:rsidR="00CA003C" w:rsidRDefault="00CA003C">
      <w:pPr>
        <w:spacing w:line="200" w:lineRule="exact"/>
      </w:pPr>
    </w:p>
    <w:p w:rsidR="00CA003C" w:rsidRDefault="00CA003C">
      <w:pPr>
        <w:spacing w:line="200" w:lineRule="exact"/>
      </w:pPr>
    </w:p>
    <w:p w:rsidR="00CA003C" w:rsidRDefault="00B47132">
      <w:pPr>
        <w:ind w:left="120"/>
        <w:rPr>
          <w:rFonts w:ascii="Arial" w:eastAsia="Arial" w:hAnsi="Arial" w:cs="Arial"/>
          <w:sz w:val="16"/>
          <w:szCs w:val="16"/>
        </w:rPr>
      </w:pPr>
      <w:r w:rsidRPr="00B47132">
        <w:pict>
          <v:group id="_x0000_s1432" style="position:absolute;left:0;text-align:left;margin-left:18.65pt;margin-top:9.05pt;width:422.5pt;height:18.75pt;z-index:-251663872;mso-position-horizontal-relative:page" coordorigin="373,181" coordsize="8450,375">
            <v:shape id="_x0000_s1501" style="position:absolute;left:380;top:188;width:275;height:360" coordorigin="380,188" coordsize="275,360" path="m655,188r-275,l380,548r275,l655,188xe" filled="f" strokecolor="red">
              <v:path arrowok="t"/>
            </v:shape>
            <v:shape id="_x0000_s1500" style="position:absolute;left:622;top:188;width:240;height:360" coordorigin="622,188" coordsize="240,360" path="m622,548r240,l862,188r-240,l622,548xe" fillcolor="#fefffe" stroked="f">
              <v:path arrowok="t"/>
            </v:shape>
            <v:shape id="_x0000_s1499" style="position:absolute;left:620;top:188;width:275;height:360" coordorigin="620,188" coordsize="275,360" path="m895,188r-275,l620,548r275,l895,188xe" filled="f" strokecolor="red">
              <v:path arrowok="t"/>
            </v:shape>
            <v:shape id="_x0000_s1498" style="position:absolute;left:862;top:188;width:240;height:360" coordorigin="862,188" coordsize="240,360" path="m862,548r240,l1102,188r-240,l862,548xe" fillcolor="#fefffe" stroked="f">
              <v:path arrowok="t"/>
            </v:shape>
            <v:shape id="_x0000_s1497" style="position:absolute;left:860;top:188;width:275;height:360" coordorigin="860,188" coordsize="275,360" path="m1135,188r-275,l860,548r275,l1135,188xe" filled="f" strokecolor="red">
              <v:path arrowok="t"/>
            </v:shape>
            <v:shape id="_x0000_s1496" style="position:absolute;left:1102;top:188;width:240;height:360" coordorigin="1102,188" coordsize="240,360" path="m1102,548r240,l1342,188r-240,l1102,548xe" fillcolor="#fefffe" stroked="f">
              <v:path arrowok="t"/>
            </v:shape>
            <v:shape id="_x0000_s1495" style="position:absolute;left:1100;top:188;width:275;height:360" coordorigin="1100,188" coordsize="275,360" path="m1375,188r-275,l1100,548r275,l1375,188xe" filled="f" strokecolor="red">
              <v:path arrowok="t"/>
            </v:shape>
            <v:shape id="_x0000_s1494" style="position:absolute;left:1342;top:188;width:240;height:360" coordorigin="1342,188" coordsize="240,360" path="m1342,548r240,l1582,188r-240,l1342,548xe" fillcolor="#fefffe" stroked="f">
              <v:path arrowok="t"/>
            </v:shape>
            <v:shape id="_x0000_s1493" style="position:absolute;left:1340;top:188;width:275;height:360" coordorigin="1340,188" coordsize="275,360" path="m1615,188r-275,l1340,548r275,l1615,188xe" filled="f" strokecolor="red">
              <v:path arrowok="t"/>
            </v:shape>
            <v:shape id="_x0000_s1492" style="position:absolute;left:1582;top:188;width:240;height:360" coordorigin="1582,188" coordsize="240,360" path="m1582,548r240,l1822,188r-240,l1582,548xe" fillcolor="#fefffe" stroked="f">
              <v:path arrowok="t"/>
            </v:shape>
            <v:shape id="_x0000_s1491" style="position:absolute;left:1580;top:188;width:275;height:360" coordorigin="1580,188" coordsize="275,360" path="m1855,188r-275,l1580,548r275,l1855,188xe" filled="f" strokecolor="red">
              <v:path arrowok="t"/>
            </v:shape>
            <v:shape id="_x0000_s1490" style="position:absolute;left:1822;top:188;width:240;height:360" coordorigin="1822,188" coordsize="240,360" path="m1822,548r240,l2062,188r-240,l1822,548xe" fillcolor="#fefffe" stroked="f">
              <v:path arrowok="t"/>
            </v:shape>
            <v:shape id="_x0000_s1489" style="position:absolute;left:1820;top:188;width:275;height:360" coordorigin="1820,188" coordsize="275,360" path="m2095,188r-275,l1820,548r275,l2095,188xe" filled="f" strokecolor="red">
              <v:path arrowok="t"/>
            </v:shape>
            <v:shape id="_x0000_s1488" style="position:absolute;left:2062;top:188;width:240;height:360" coordorigin="2062,188" coordsize="240,360" path="m2062,548r240,l2302,188r-240,l2062,548xe" fillcolor="#fefffe" stroked="f">
              <v:path arrowok="t"/>
            </v:shape>
            <v:shape id="_x0000_s1487" style="position:absolute;left:2060;top:188;width:275;height:360" coordorigin="2060,188" coordsize="275,360" path="m2335,188r-275,l2060,548r275,l2335,188xe" filled="f" strokecolor="red">
              <v:path arrowok="t"/>
            </v:shape>
            <v:shape id="_x0000_s1486" style="position:absolute;left:2302;top:188;width:240;height:360" coordorigin="2302,188" coordsize="240,360" path="m2302,548r240,l2542,188r-240,l2302,548xe" fillcolor="#fefffe" stroked="f">
              <v:path arrowok="t"/>
            </v:shape>
            <v:shape id="_x0000_s1485" style="position:absolute;left:2300;top:188;width:275;height:360" coordorigin="2300,188" coordsize="275,360" path="m2575,188r-275,l2300,548r275,l2575,188xe" filled="f" strokecolor="red">
              <v:path arrowok="t"/>
            </v:shape>
            <v:shape id="_x0000_s1484" style="position:absolute;left:2542;top:188;width:240;height:360" coordorigin="2542,188" coordsize="240,360" path="m2542,548r240,l2782,188r-240,l2542,548xe" fillcolor="#fefffe" stroked="f">
              <v:path arrowok="t"/>
            </v:shape>
            <v:shape id="_x0000_s1483" style="position:absolute;left:2540;top:188;width:275;height:360" coordorigin="2540,188" coordsize="275,360" path="m2815,188r-275,l2540,548r275,l2815,188xe" filled="f" strokecolor="red">
              <v:path arrowok="t"/>
            </v:shape>
            <v:shape id="_x0000_s1482" style="position:absolute;left:2782;top:188;width:240;height:360" coordorigin="2782,188" coordsize="240,360" path="m2782,548r240,l3022,188r-240,l2782,548xe" fillcolor="#fefffe" stroked="f">
              <v:path arrowok="t"/>
            </v:shape>
            <v:shape id="_x0000_s1481" style="position:absolute;left:2780;top:188;width:275;height:360" coordorigin="2780,188" coordsize="275,360" path="m3055,188r-275,l2780,548r275,l3055,188xe" filled="f" strokecolor="red">
              <v:path arrowok="t"/>
            </v:shape>
            <v:shape id="_x0000_s1480" style="position:absolute;left:3022;top:188;width:240;height:360" coordorigin="3022,188" coordsize="240,360" path="m3022,548r240,l3262,188r-240,l3022,548xe" fillcolor="#fefffe" stroked="f">
              <v:path arrowok="t"/>
            </v:shape>
            <v:shape id="_x0000_s1479" style="position:absolute;left:3020;top:188;width:275;height:360" coordorigin="3020,188" coordsize="275,360" path="m3295,188r-275,l3020,548r275,l3295,188xe" filled="f" strokecolor="red">
              <v:path arrowok="t"/>
            </v:shape>
            <v:shape id="_x0000_s1478" style="position:absolute;left:3262;top:188;width:240;height:360" coordorigin="3262,188" coordsize="240,360" path="m3262,548r240,l3502,188r-240,l3262,548xe" fillcolor="#fefffe" stroked="f">
              <v:path arrowok="t"/>
            </v:shape>
            <v:shape id="_x0000_s1477" style="position:absolute;left:3260;top:188;width:275;height:360" coordorigin="3260,188" coordsize="275,360" path="m3535,188r-275,l3260,548r275,l3535,188xe" filled="f" strokecolor="red">
              <v:path arrowok="t"/>
            </v:shape>
            <v:shape id="_x0000_s1476" style="position:absolute;left:3502;top:188;width:240;height:360" coordorigin="3502,188" coordsize="240,360" path="m3502,548r240,l3742,188r-240,l3502,548xe" fillcolor="#fefffe" stroked="f">
              <v:path arrowok="t"/>
            </v:shape>
            <v:shape id="_x0000_s1475" style="position:absolute;left:3500;top:188;width:275;height:360" coordorigin="3500,188" coordsize="275,360" path="m3775,188r-275,l3500,548r275,l3775,188xe" filled="f" strokecolor="red">
              <v:path arrowok="t"/>
            </v:shape>
            <v:shape id="_x0000_s1474" style="position:absolute;left:3742;top:188;width:240;height:360" coordorigin="3742,188" coordsize="240,360" path="m3742,548r240,l3982,188r-240,l3742,548xe" fillcolor="#fefffe" stroked="f">
              <v:path arrowok="t"/>
            </v:shape>
            <v:shape id="_x0000_s1473" style="position:absolute;left:3740;top:188;width:275;height:360" coordorigin="3740,188" coordsize="275,360" path="m4015,188r-275,l3740,548r275,l4015,188xe" filled="f" strokecolor="red">
              <v:path arrowok="t"/>
            </v:shape>
            <v:shape id="_x0000_s1472" style="position:absolute;left:3982;top:188;width:240;height:360" coordorigin="3982,188" coordsize="240,360" path="m3982,548r240,l4222,188r-240,l3982,548xe" fillcolor="#fefffe" stroked="f">
              <v:path arrowok="t"/>
            </v:shape>
            <v:shape id="_x0000_s1471" style="position:absolute;left:3980;top:188;width:275;height:360" coordorigin="3980,188" coordsize="275,360" path="m4255,188r-275,l3980,548r275,l4255,188xe" filled="f" strokecolor="red">
              <v:path arrowok="t"/>
            </v:shape>
            <v:shape id="_x0000_s1470" style="position:absolute;left:4222;top:188;width:240;height:360" coordorigin="4222,188" coordsize="240,360" path="m4222,548r240,l4462,188r-240,l4222,548xe" fillcolor="#fefffe" stroked="f">
              <v:path arrowok="t"/>
            </v:shape>
            <v:shape id="_x0000_s1469" style="position:absolute;left:4220;top:188;width:275;height:360" coordorigin="4220,188" coordsize="275,360" path="m4495,188r-275,l4220,548r275,l4495,188xe" filled="f" strokecolor="red">
              <v:path arrowok="t"/>
            </v:shape>
            <v:shape id="_x0000_s1468" style="position:absolute;left:4462;top:188;width:240;height:360" coordorigin="4462,188" coordsize="240,360" path="m4462,548r240,l4702,188r-240,l4462,548xe" fillcolor="#fefffe" stroked="f">
              <v:path arrowok="t"/>
            </v:shape>
            <v:shape id="_x0000_s1467" style="position:absolute;left:4460;top:188;width:275;height:360" coordorigin="4460,188" coordsize="275,360" path="m4735,188r-275,l4460,548r275,l4735,188xe" filled="f" strokecolor="red">
              <v:path arrowok="t"/>
            </v:shape>
            <v:shape id="_x0000_s1466" style="position:absolute;left:4702;top:188;width:240;height:360" coordorigin="4702,188" coordsize="240,360" path="m4702,548r240,l4942,188r-240,l4702,548xe" fillcolor="#fefffe" stroked="f">
              <v:path arrowok="t"/>
            </v:shape>
            <v:shape id="_x0000_s1465" style="position:absolute;left:4700;top:188;width:275;height:360" coordorigin="4700,188" coordsize="275,360" path="m4975,188r-275,l4700,548r275,l4975,188xe" filled="f" strokecolor="red">
              <v:path arrowok="t"/>
            </v:shape>
            <v:shape id="_x0000_s1464" style="position:absolute;left:4942;top:188;width:240;height:360" coordorigin="4942,188" coordsize="240,360" path="m4942,548r240,l5182,188r-240,l4942,548xe" fillcolor="#fefffe" stroked="f">
              <v:path arrowok="t"/>
            </v:shape>
            <v:shape id="_x0000_s1463" style="position:absolute;left:4940;top:188;width:275;height:360" coordorigin="4940,188" coordsize="275,360" path="m5215,188r-275,l4940,548r275,l5215,188xe" filled="f" strokecolor="red">
              <v:path arrowok="t"/>
            </v:shape>
            <v:shape id="_x0000_s1462" style="position:absolute;left:5182;top:188;width:240;height:360" coordorigin="5182,188" coordsize="240,360" path="m5182,548r240,l5422,188r-240,l5182,548xe" fillcolor="#fefffe" stroked="f">
              <v:path arrowok="t"/>
            </v:shape>
            <v:shape id="_x0000_s1461" style="position:absolute;left:5180;top:188;width:275;height:360" coordorigin="5180,188" coordsize="275,360" path="m5455,188r-275,l5180,548r275,l5455,188xe" filled="f" strokecolor="red">
              <v:path arrowok="t"/>
            </v:shape>
            <v:shape id="_x0000_s1460" style="position:absolute;left:5422;top:188;width:240;height:360" coordorigin="5422,188" coordsize="240,360" path="m5422,548r240,l5662,188r-240,l5422,548xe" fillcolor="#fefffe" stroked="f">
              <v:path arrowok="t"/>
            </v:shape>
            <v:shape id="_x0000_s1459" style="position:absolute;left:5420;top:188;width:275;height:360" coordorigin="5420,188" coordsize="275,360" path="m5695,188r-275,l5420,548r275,l5695,188xe" filled="f" strokecolor="red">
              <v:path arrowok="t"/>
            </v:shape>
            <v:shape id="_x0000_s1458" style="position:absolute;left:5662;top:188;width:240;height:360" coordorigin="5662,188" coordsize="240,360" path="m5662,548r240,l5902,188r-240,l5662,548xe" fillcolor="#fefffe" stroked="f">
              <v:path arrowok="t"/>
            </v:shape>
            <v:shape id="_x0000_s1457" style="position:absolute;left:5660;top:188;width:275;height:360" coordorigin="5660,188" coordsize="275,360" path="m5935,188r-275,l5660,548r275,l5935,188xe" filled="f" strokecolor="red">
              <v:path arrowok="t"/>
            </v:shape>
            <v:shape id="_x0000_s1456" style="position:absolute;left:5902;top:188;width:240;height:360" coordorigin="5902,188" coordsize="240,360" path="m5902,548r240,l6142,188r-240,l5902,548xe" fillcolor="#fefffe" stroked="f">
              <v:path arrowok="t"/>
            </v:shape>
            <v:shape id="_x0000_s1455" style="position:absolute;left:5900;top:188;width:275;height:360" coordorigin="5900,188" coordsize="275,360" path="m6175,188r-275,l5900,548r275,l6175,188xe" filled="f" strokecolor="red">
              <v:path arrowok="t"/>
            </v:shape>
            <v:shape id="_x0000_s1454" style="position:absolute;left:6142;top:188;width:240;height:360" coordorigin="6142,188" coordsize="240,360" path="m6142,548r240,l6382,188r-240,l6142,548xe" fillcolor="#fefffe" stroked="f">
              <v:path arrowok="t"/>
            </v:shape>
            <v:shape id="_x0000_s1453" style="position:absolute;left:6140;top:188;width:275;height:360" coordorigin="6140,188" coordsize="275,360" path="m6415,188r-275,l6140,548r275,l6415,188xe" filled="f" strokecolor="red">
              <v:path arrowok="t"/>
            </v:shape>
            <v:shape id="_x0000_s1452" style="position:absolute;left:6382;top:188;width:240;height:360" coordorigin="6382,188" coordsize="240,360" path="m6382,548r240,l6622,188r-240,l6382,548xe" fillcolor="#fefffe" stroked="f">
              <v:path arrowok="t"/>
            </v:shape>
            <v:shape id="_x0000_s1451" style="position:absolute;left:6380;top:188;width:275;height:360" coordorigin="6380,188" coordsize="275,360" path="m6655,188r-275,l6380,548r275,l6655,188xe" filled="f" strokecolor="red">
              <v:path arrowok="t"/>
            </v:shape>
            <v:shape id="_x0000_s1450" style="position:absolute;left:6622;top:188;width:240;height:360" coordorigin="6622,188" coordsize="240,360" path="m6622,548r240,l6862,188r-240,l6622,548xe" fillcolor="#fefffe" stroked="f">
              <v:path arrowok="t"/>
            </v:shape>
            <v:shape id="_x0000_s1449" style="position:absolute;left:6620;top:188;width:275;height:360" coordorigin="6620,188" coordsize="275,360" path="m6895,188r-275,l6620,548r275,l6895,188xe" filled="f" strokecolor="red">
              <v:path arrowok="t"/>
            </v:shape>
            <v:shape id="_x0000_s1448" style="position:absolute;left:6862;top:188;width:240;height:360" coordorigin="6862,188" coordsize="240,360" path="m6862,548r240,l7102,188r-240,l6862,548xe" fillcolor="#fefffe" stroked="f">
              <v:path arrowok="t"/>
            </v:shape>
            <v:shape id="_x0000_s1447" style="position:absolute;left:6860;top:188;width:275;height:360" coordorigin="6860,188" coordsize="275,360" path="m7135,188r-275,l6860,548r275,l7135,188xe" filled="f" strokecolor="red">
              <v:path arrowok="t"/>
            </v:shape>
            <v:shape id="_x0000_s1446" style="position:absolute;left:7102;top:188;width:240;height:360" coordorigin="7102,188" coordsize="240,360" path="m7102,548r240,l7342,188r-240,l7102,548xe" fillcolor="#fefffe" stroked="f">
              <v:path arrowok="t"/>
            </v:shape>
            <v:shape id="_x0000_s1445" style="position:absolute;left:7100;top:188;width:275;height:360" coordorigin="7100,188" coordsize="275,360" path="m7375,188r-275,l7100,548r275,l7375,188xe" filled="f" strokecolor="red">
              <v:path arrowok="t"/>
            </v:shape>
            <v:shape id="_x0000_s1444" style="position:absolute;left:7342;top:188;width:240;height:360" coordorigin="7342,188" coordsize="240,360" path="m7342,548r240,l7582,188r-240,l7342,548xe" fillcolor="#fefffe" stroked="f">
              <v:path arrowok="t"/>
            </v:shape>
            <v:shape id="_x0000_s1443" style="position:absolute;left:7340;top:188;width:275;height:360" coordorigin="7340,188" coordsize="275,360" path="m7615,188r-275,l7340,548r275,l7615,188xe" filled="f" strokecolor="red">
              <v:path arrowok="t"/>
            </v:shape>
            <v:shape id="_x0000_s1442" style="position:absolute;left:7582;top:188;width:240;height:360" coordorigin="7582,188" coordsize="240,360" path="m7582,548r240,l7822,188r-240,l7582,548xe" fillcolor="#fefffe" stroked="f">
              <v:path arrowok="t"/>
            </v:shape>
            <v:shape id="_x0000_s1441" style="position:absolute;left:7580;top:188;width:275;height:360" coordorigin="7580,188" coordsize="275,360" path="m7855,188r-275,l7580,548r275,l7855,188xe" filled="f" strokecolor="red">
              <v:path arrowok="t"/>
            </v:shape>
            <v:shape id="_x0000_s1440" style="position:absolute;left:7822;top:188;width:240;height:360" coordorigin="7822,188" coordsize="240,360" path="m7822,548r240,l8062,188r-240,l7822,548xe" fillcolor="#fefffe" stroked="f">
              <v:path arrowok="t"/>
            </v:shape>
            <v:shape id="_x0000_s1439" style="position:absolute;left:7820;top:188;width:275;height:360" coordorigin="7820,188" coordsize="275,360" path="m8095,188r-275,l7820,548r275,l8095,188xe" filled="f" strokecolor="red">
              <v:path arrowok="t"/>
            </v:shape>
            <v:shape id="_x0000_s1438" style="position:absolute;left:8062;top:188;width:240;height:360" coordorigin="8062,188" coordsize="240,360" path="m8062,548r240,l8302,188r-240,l8062,548xe" fillcolor="#fefffe" stroked="f">
              <v:path arrowok="t"/>
            </v:shape>
            <v:shape id="_x0000_s1437" style="position:absolute;left:8060;top:188;width:275;height:360" coordorigin="8060,188" coordsize="275,360" path="m8335,188r-275,l8060,548r275,l8335,188xe" filled="f" strokecolor="red">
              <v:path arrowok="t"/>
            </v:shape>
            <v:shape id="_x0000_s1436" style="position:absolute;left:8302;top:188;width:240;height:360" coordorigin="8302,188" coordsize="240,360" path="m8302,548r240,l8542,188r-240,l8302,548xe" fillcolor="#fefffe" stroked="f">
              <v:path arrowok="t"/>
            </v:shape>
            <v:shape id="_x0000_s1435" style="position:absolute;left:8300;top:188;width:275;height:360" coordorigin="8300,188" coordsize="275,360" path="m8575,188r-275,l8300,548r275,l8575,188xe" filled="f" strokecolor="red">
              <v:path arrowok="t"/>
            </v:shape>
            <v:shape id="_x0000_s1434" style="position:absolute;left:8542;top:188;width:274;height:360" coordorigin="8542,188" coordsize="274,360" path="m8542,548r273,l8815,188r-273,l8542,548xe" fillcolor="#fefffe" stroked="f">
              <v:path arrowok="t"/>
            </v:shape>
            <v:shape id="_x0000_s1433" style="position:absolute;left:8540;top:188;width:275;height:360" coordorigin="8540,188" coordsize="275,360" path="m8815,188r-275,l8540,548r275,l8815,188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sz w:val="16"/>
          <w:szCs w:val="16"/>
        </w:rPr>
        <w:t>Corp</w:t>
      </w:r>
      <w:r w:rsidR="006F799D">
        <w:rPr>
          <w:rFonts w:ascii="Arial" w:eastAsia="Arial" w:hAnsi="Arial" w:cs="Arial"/>
          <w:spacing w:val="1"/>
          <w:sz w:val="16"/>
          <w:szCs w:val="16"/>
        </w:rPr>
        <w:t>o</w:t>
      </w:r>
      <w:r w:rsidR="006F799D">
        <w:rPr>
          <w:rFonts w:ascii="Arial" w:eastAsia="Arial" w:hAnsi="Arial" w:cs="Arial"/>
          <w:sz w:val="16"/>
          <w:szCs w:val="16"/>
        </w:rPr>
        <w:t>ration’s</w:t>
      </w:r>
      <w:r w:rsidR="006F799D"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Full</w:t>
      </w:r>
      <w:r w:rsidR="006F799D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Legal</w:t>
      </w:r>
      <w:r w:rsidR="006F799D"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Name</w:t>
      </w:r>
    </w:p>
    <w:p w:rsidR="00CA003C" w:rsidRDefault="00CA003C">
      <w:pPr>
        <w:spacing w:before="7" w:line="180" w:lineRule="exact"/>
        <w:rPr>
          <w:sz w:val="19"/>
          <w:szCs w:val="19"/>
        </w:rPr>
      </w:pPr>
    </w:p>
    <w:p w:rsidR="00CA003C" w:rsidRDefault="00692BAC">
      <w:pPr>
        <w:spacing w:line="200" w:lineRule="exact"/>
      </w:pPr>
      <w:r>
        <w:t xml:space="preserve">    </w:t>
      </w:r>
      <w:r w:rsidR="005934E9">
        <w:t>lbl</w:t>
      </w:r>
      <w:r>
        <w:t xml:space="preserve">CORPORATIONS1 </w:t>
      </w:r>
      <w:r w:rsidR="005934E9">
        <w:t>lbl</w:t>
      </w:r>
      <w:r>
        <w:t xml:space="preserve">FULL1 </w:t>
      </w:r>
      <w:r w:rsidR="005934E9">
        <w:t>lbl</w:t>
      </w:r>
      <w:r>
        <w:t xml:space="preserve">LEGAL1 </w:t>
      </w:r>
      <w:proofErr w:type="spellStart"/>
      <w:r w:rsidR="005934E9">
        <w:t>lbl</w:t>
      </w:r>
      <w:r>
        <w:t>NAME</w:t>
      </w:r>
      <w:proofErr w:type="spellEnd"/>
    </w:p>
    <w:p w:rsidR="00CA003C" w:rsidRDefault="00CA003C">
      <w:pPr>
        <w:spacing w:line="200" w:lineRule="exact"/>
      </w:pPr>
    </w:p>
    <w:p w:rsidR="00CA003C" w:rsidRDefault="00B47132">
      <w:pPr>
        <w:spacing w:line="180" w:lineRule="exact"/>
        <w:ind w:left="120"/>
        <w:rPr>
          <w:rFonts w:ascii="Arial" w:eastAsia="Arial" w:hAnsi="Arial" w:cs="Arial"/>
          <w:sz w:val="16"/>
          <w:szCs w:val="16"/>
        </w:rPr>
      </w:pPr>
      <w:r w:rsidRPr="00B47132">
        <w:pict>
          <v:group id="_x0000_s1356" style="position:absolute;left:0;text-align:left;margin-left:18.65pt;margin-top:9.65pt;width:458.5pt;height:18.75pt;z-index:-251662848;mso-position-horizontal-relative:page" coordorigin="373,193" coordsize="9170,375">
            <v:shape id="_x0000_s1431" style="position:absolute;left:380;top:200;width:275;height:360" coordorigin="380,200" coordsize="275,360" path="m655,200r-275,l380,560r275,l655,200xe" filled="f" strokecolor="red">
              <v:path arrowok="t"/>
            </v:shape>
            <v:shape id="_x0000_s1430" style="position:absolute;left:622;top:200;width:240;height:360" coordorigin="622,200" coordsize="240,360" path="m622,560r240,l862,200r-240,l622,560xe" fillcolor="#fefffe" stroked="f">
              <v:path arrowok="t"/>
            </v:shape>
            <v:shape id="_x0000_s1429" style="position:absolute;left:620;top:200;width:275;height:360" coordorigin="620,200" coordsize="275,360" path="m895,200r-275,l620,560r275,l895,200xe" filled="f" strokecolor="red">
              <v:path arrowok="t"/>
            </v:shape>
            <v:shape id="_x0000_s1428" style="position:absolute;left:862;top:200;width:240;height:360" coordorigin="862,200" coordsize="240,360" path="m862,560r240,l1102,200r-240,l862,560xe" fillcolor="#fefffe" stroked="f">
              <v:path arrowok="t"/>
            </v:shape>
            <v:shape id="_x0000_s1427" style="position:absolute;left:860;top:200;width:275;height:360" coordorigin="860,200" coordsize="275,360" path="m1135,200r-275,l860,560r275,l1135,200xe" filled="f" strokecolor="red">
              <v:path arrowok="t"/>
            </v:shape>
            <v:shape id="_x0000_s1426" style="position:absolute;left:1102;top:200;width:240;height:360" coordorigin="1102,200" coordsize="240,360" path="m1102,560r240,l1342,200r-240,l1102,560xe" fillcolor="#fefffe" stroked="f">
              <v:path arrowok="t"/>
            </v:shape>
            <v:shape id="_x0000_s1425" style="position:absolute;left:1100;top:200;width:275;height:360" coordorigin="1100,200" coordsize="275,360" path="m1375,200r-275,l1100,560r275,l1375,200xe" filled="f" strokecolor="red">
              <v:path arrowok="t"/>
            </v:shape>
            <v:shape id="_x0000_s1424" style="position:absolute;left:1342;top:200;width:240;height:360" coordorigin="1342,200" coordsize="240,360" path="m1342,560r240,l1582,200r-240,l1342,560xe" fillcolor="#fefffe" stroked="f">
              <v:path arrowok="t"/>
            </v:shape>
            <v:shape id="_x0000_s1423" style="position:absolute;left:1340;top:200;width:275;height:360" coordorigin="1340,200" coordsize="275,360" path="m1615,200r-275,l1340,560r275,l1615,200xe" filled="f" strokecolor="red">
              <v:path arrowok="t"/>
            </v:shape>
            <v:shape id="_x0000_s1422" style="position:absolute;left:1582;top:200;width:240;height:360" coordorigin="1582,200" coordsize="240,360" path="m1582,560r240,l1822,200r-240,l1582,560xe" fillcolor="#fefffe" stroked="f">
              <v:path arrowok="t"/>
            </v:shape>
            <v:shape id="_x0000_s1421" style="position:absolute;left:1580;top:200;width:275;height:360" coordorigin="1580,200" coordsize="275,360" path="m1855,200r-275,l1580,560r275,l1855,200xe" filled="f" strokecolor="red">
              <v:path arrowok="t"/>
            </v:shape>
            <v:shape id="_x0000_s1420" style="position:absolute;left:1822;top:200;width:240;height:360" coordorigin="1822,200" coordsize="240,360" path="m1822,560r240,l2062,200r-240,l1822,560xe" fillcolor="#fefffe" stroked="f">
              <v:path arrowok="t"/>
            </v:shape>
            <v:shape id="_x0000_s1419" style="position:absolute;left:1820;top:200;width:275;height:360" coordorigin="1820,200" coordsize="275,360" path="m2095,200r-275,l1820,560r275,l2095,200xe" filled="f" strokecolor="red">
              <v:path arrowok="t"/>
            </v:shape>
            <v:shape id="_x0000_s1418" style="position:absolute;left:2062;top:200;width:240;height:360" coordorigin="2062,200" coordsize="240,360" path="m2062,560r240,l2302,200r-240,l2062,560xe" fillcolor="#fefffe" stroked="f">
              <v:path arrowok="t"/>
            </v:shape>
            <v:shape id="_x0000_s1417" style="position:absolute;left:2060;top:200;width:275;height:360" coordorigin="2060,200" coordsize="275,360" path="m2335,200r-275,l2060,560r275,l2335,200xe" filled="f" strokecolor="red">
              <v:path arrowok="t"/>
            </v:shape>
            <v:shape id="_x0000_s1416" style="position:absolute;left:2302;top:200;width:240;height:360" coordorigin="2302,200" coordsize="240,360" path="m2302,560r240,l2542,200r-240,l2302,560xe" fillcolor="#fefffe" stroked="f">
              <v:path arrowok="t"/>
            </v:shape>
            <v:shape id="_x0000_s1415" style="position:absolute;left:2300;top:200;width:275;height:360" coordorigin="2300,200" coordsize="275,360" path="m2575,200r-275,l2300,560r275,l2575,200xe" filled="f" strokecolor="red">
              <v:path arrowok="t"/>
            </v:shape>
            <v:shape id="_x0000_s1414" style="position:absolute;left:2542;top:200;width:240;height:360" coordorigin="2542,200" coordsize="240,360" path="m2542,560r240,l2782,200r-240,l2542,560xe" fillcolor="#fefffe" stroked="f">
              <v:path arrowok="t"/>
            </v:shape>
            <v:shape id="_x0000_s1413" style="position:absolute;left:2540;top:200;width:275;height:360" coordorigin="2540,200" coordsize="275,360" path="m2815,200r-275,l2540,560r275,l2815,200xe" filled="f" strokecolor="red">
              <v:path arrowok="t"/>
            </v:shape>
            <v:shape id="_x0000_s1412" style="position:absolute;left:2782;top:200;width:240;height:360" coordorigin="2782,200" coordsize="240,360" path="m2782,560r240,l3022,200r-240,l2782,560xe" fillcolor="#fefffe" stroked="f">
              <v:path arrowok="t"/>
            </v:shape>
            <v:shape id="_x0000_s1411" style="position:absolute;left:2780;top:200;width:275;height:360" coordorigin="2780,200" coordsize="275,360" path="m3055,200r-275,l2780,560r275,l3055,200xe" filled="f" strokecolor="red">
              <v:path arrowok="t"/>
            </v:shape>
            <v:shape id="_x0000_s1410" style="position:absolute;left:3022;top:200;width:240;height:360" coordorigin="3022,200" coordsize="240,360" path="m3022,560r240,l3262,200r-240,l3022,560xe" fillcolor="#fefffe" stroked="f">
              <v:path arrowok="t"/>
            </v:shape>
            <v:shape id="_x0000_s1409" style="position:absolute;left:3020;top:200;width:275;height:360" coordorigin="3020,200" coordsize="275,360" path="m3295,200r-275,l3020,560r275,l3295,200xe" filled="f" strokecolor="red">
              <v:path arrowok="t"/>
            </v:shape>
            <v:shape id="_x0000_s1408" style="position:absolute;left:3262;top:200;width:240;height:360" coordorigin="3262,200" coordsize="240,360" path="m3262,560r240,l3502,200r-240,l3262,560xe" fillcolor="#fefffe" stroked="f">
              <v:path arrowok="t"/>
            </v:shape>
            <v:shape id="_x0000_s1407" style="position:absolute;left:3260;top:200;width:275;height:360" coordorigin="3260,200" coordsize="275,360" path="m3535,200r-275,l3260,560r275,l3535,200xe" filled="f" strokecolor="red">
              <v:path arrowok="t"/>
            </v:shape>
            <v:shape id="_x0000_s1406" style="position:absolute;left:3502;top:200;width:240;height:360" coordorigin="3502,200" coordsize="240,360" path="m3502,560r240,l3742,200r-240,l3502,560xe" fillcolor="#fefffe" stroked="f">
              <v:path arrowok="t"/>
            </v:shape>
            <v:shape id="_x0000_s1405" style="position:absolute;left:3500;top:200;width:275;height:360" coordorigin="3500,200" coordsize="275,360" path="m3775,200r-275,l3500,560r275,l3775,200xe" filled="f" strokecolor="red">
              <v:path arrowok="t"/>
            </v:shape>
            <v:shape id="_x0000_s1404" style="position:absolute;left:3742;top:200;width:240;height:360" coordorigin="3742,200" coordsize="240,360" path="m3742,560r240,l3982,200r-240,l3742,560xe" fillcolor="#fefffe" stroked="f">
              <v:path arrowok="t"/>
            </v:shape>
            <v:shape id="_x0000_s1403" style="position:absolute;left:3740;top:200;width:275;height:360" coordorigin="3740,200" coordsize="275,360" path="m4015,200r-275,l3740,560r275,l4015,200xe" filled="f" strokecolor="red">
              <v:path arrowok="t"/>
            </v:shape>
            <v:shape id="_x0000_s1402" style="position:absolute;left:3982;top:200;width:240;height:360" coordorigin="3982,200" coordsize="240,360" path="m3982,560r240,l4222,200r-240,l3982,560xe" fillcolor="#fefffe" stroked="f">
              <v:path arrowok="t"/>
            </v:shape>
            <v:shape id="_x0000_s1401" style="position:absolute;left:3980;top:200;width:275;height:360" coordorigin="3980,200" coordsize="275,360" path="m4255,200r-275,l3980,560r275,l4255,200xe" filled="f" strokecolor="red">
              <v:path arrowok="t"/>
            </v:shape>
            <v:shape id="_x0000_s1400" style="position:absolute;left:4222;top:200;width:240;height:360" coordorigin="4222,200" coordsize="240,360" path="m4222,560r240,l4462,200r-240,l4222,560xe" fillcolor="#fefffe" stroked="f">
              <v:path arrowok="t"/>
            </v:shape>
            <v:shape id="_x0000_s1399" style="position:absolute;left:4220;top:200;width:275;height:360" coordorigin="4220,200" coordsize="275,360" path="m4495,200r-275,l4220,560r275,l4495,200xe" filled="f" strokecolor="red">
              <v:path arrowok="t"/>
            </v:shape>
            <v:shape id="_x0000_s1398" style="position:absolute;left:4462;top:200;width:240;height:360" coordorigin="4462,200" coordsize="240,360" path="m4462,560r240,l4702,200r-240,l4462,560xe" fillcolor="#fefffe" stroked="f">
              <v:path arrowok="t"/>
            </v:shape>
            <v:shape id="_x0000_s1397" style="position:absolute;left:4460;top:200;width:275;height:360" coordorigin="4460,200" coordsize="275,360" path="m4735,200r-275,l4460,560r275,l4735,200xe" filled="f" strokecolor="red">
              <v:path arrowok="t"/>
            </v:shape>
            <v:shape id="_x0000_s1396" style="position:absolute;left:4702;top:200;width:240;height:360" coordorigin="4702,200" coordsize="240,360" path="m4702,560r240,l4942,200r-240,l4702,560xe" fillcolor="#fefffe" stroked="f">
              <v:path arrowok="t"/>
            </v:shape>
            <v:shape id="_x0000_s1395" style="position:absolute;left:4700;top:200;width:275;height:360" coordorigin="4700,200" coordsize="275,360" path="m4975,200r-275,l4700,560r275,l4975,200xe" filled="f" strokecolor="red">
              <v:path arrowok="t"/>
            </v:shape>
            <v:shape id="_x0000_s1394" style="position:absolute;left:4942;top:200;width:240;height:360" coordorigin="4942,200" coordsize="240,360" path="m4942,560r240,l5182,200r-240,l4942,560xe" fillcolor="#fefffe" stroked="f">
              <v:path arrowok="t"/>
            </v:shape>
            <v:shape id="_x0000_s1393" style="position:absolute;left:4940;top:200;width:275;height:360" coordorigin="4940,200" coordsize="275,360" path="m5215,200r-275,l4940,560r275,l5215,200xe" filled="f" strokecolor="red">
              <v:path arrowok="t"/>
            </v:shape>
            <v:shape id="_x0000_s1392" style="position:absolute;left:5182;top:200;width:240;height:360" coordorigin="5182,200" coordsize="240,360" path="m5182,560r240,l5422,200r-240,l5182,560xe" fillcolor="#fefffe" stroked="f">
              <v:path arrowok="t"/>
            </v:shape>
            <v:shape id="_x0000_s1391" style="position:absolute;left:5180;top:200;width:275;height:360" coordorigin="5180,200" coordsize="275,360" path="m5455,200r-275,l5180,560r275,l5455,200xe" filled="f" strokecolor="red">
              <v:path arrowok="t"/>
            </v:shape>
            <v:shape id="_x0000_s1390" style="position:absolute;left:5422;top:200;width:240;height:360" coordorigin="5422,200" coordsize="240,360" path="m5422,560r240,l5662,200r-240,l5422,560xe" fillcolor="#fefffe" stroked="f">
              <v:path arrowok="t"/>
            </v:shape>
            <v:shape id="_x0000_s1389" style="position:absolute;left:5420;top:200;width:275;height:360" coordorigin="5420,200" coordsize="275,360" path="m5695,200r-275,l5420,560r275,l5695,200xe" filled="f" strokecolor="red">
              <v:path arrowok="t"/>
            </v:shape>
            <v:shape id="_x0000_s1388" style="position:absolute;left:5662;top:200;width:240;height:360" coordorigin="5662,200" coordsize="240,360" path="m5662,560r240,l5902,200r-240,l5662,560xe" fillcolor="#fefffe" stroked="f">
              <v:path arrowok="t"/>
            </v:shape>
            <v:shape id="_x0000_s1387" style="position:absolute;left:5660;top:200;width:275;height:360" coordorigin="5660,200" coordsize="275,360" path="m5935,200r-275,l5660,560r275,l5935,200xe" filled="f" strokecolor="red">
              <v:path arrowok="t"/>
            </v:shape>
            <v:shape id="_x0000_s1386" style="position:absolute;left:5902;top:200;width:240;height:360" coordorigin="5902,200" coordsize="240,360" path="m5902,560r240,l6142,200r-240,l5902,560xe" fillcolor="#fefffe" stroked="f">
              <v:path arrowok="t"/>
            </v:shape>
            <v:shape id="_x0000_s1385" style="position:absolute;left:5900;top:200;width:275;height:360" coordorigin="5900,200" coordsize="275,360" path="m6175,200r-275,l5900,560r275,l6175,200xe" filled="f" strokecolor="red">
              <v:path arrowok="t"/>
            </v:shape>
            <v:shape id="_x0000_s1384" style="position:absolute;left:6142;top:200;width:240;height:360" coordorigin="6142,200" coordsize="240,360" path="m6142,560r240,l6382,200r-240,l6142,560xe" fillcolor="#fefffe" stroked="f">
              <v:path arrowok="t"/>
            </v:shape>
            <v:shape id="_x0000_s1383" style="position:absolute;left:6140;top:200;width:275;height:360" coordorigin="6140,200" coordsize="275,360" path="m6415,200r-275,l6140,560r275,l6415,200xe" filled="f" strokecolor="red">
              <v:path arrowok="t"/>
            </v:shape>
            <v:shape id="_x0000_s1382" style="position:absolute;left:6382;top:200;width:240;height:360" coordorigin="6382,200" coordsize="240,360" path="m6382,560r240,l6622,200r-240,l6382,560xe" fillcolor="#fefffe" stroked="f">
              <v:path arrowok="t"/>
            </v:shape>
            <v:shape id="_x0000_s1381" style="position:absolute;left:6380;top:200;width:275;height:360" coordorigin="6380,200" coordsize="275,360" path="m6655,200r-275,l6380,560r275,l6655,200xe" filled="f" strokecolor="red">
              <v:path arrowok="t"/>
            </v:shape>
            <v:shape id="_x0000_s1380" style="position:absolute;left:6622;top:200;width:240;height:360" coordorigin="6622,200" coordsize="240,360" path="m6622,560r240,l6862,200r-240,l6622,560xe" fillcolor="#fefffe" stroked="f">
              <v:path arrowok="t"/>
            </v:shape>
            <v:shape id="_x0000_s1379" style="position:absolute;left:6620;top:200;width:275;height:360" coordorigin="6620,200" coordsize="275,360" path="m6895,200r-275,l6620,560r275,l6895,200xe" filled="f" strokecolor="red">
              <v:path arrowok="t"/>
            </v:shape>
            <v:shape id="_x0000_s1378" style="position:absolute;left:6862;top:200;width:240;height:360" coordorigin="6862,200" coordsize="240,360" path="m6862,560r240,l7102,200r-240,l6862,560xe" fillcolor="#fefffe" stroked="f">
              <v:path arrowok="t"/>
            </v:shape>
            <v:shape id="_x0000_s1377" style="position:absolute;left:6860;top:200;width:275;height:360" coordorigin="6860,200" coordsize="275,360" path="m7135,200r-275,l6860,560r275,l7135,200xe" filled="f" strokecolor="red">
              <v:path arrowok="t"/>
            </v:shape>
            <v:shape id="_x0000_s1376" style="position:absolute;left:7102;top:200;width:240;height:360" coordorigin="7102,200" coordsize="240,360" path="m7102,560r240,l7342,200r-240,l7102,560xe" fillcolor="#fefffe" stroked="f">
              <v:path arrowok="t"/>
            </v:shape>
            <v:shape id="_x0000_s1375" style="position:absolute;left:7100;top:200;width:275;height:360" coordorigin="7100,200" coordsize="275,360" path="m7375,200r-275,l7100,560r275,l7375,200xe" filled="f" strokecolor="red">
              <v:path arrowok="t"/>
            </v:shape>
            <v:shape id="_x0000_s1374" style="position:absolute;left:7342;top:200;width:240;height:360" coordorigin="7342,200" coordsize="240,360" path="m7342,560r240,l7582,200r-240,l7342,560xe" fillcolor="#fefffe" stroked="f">
              <v:path arrowok="t"/>
            </v:shape>
            <v:shape id="_x0000_s1373" style="position:absolute;left:7340;top:200;width:275;height:360" coordorigin="7340,200" coordsize="275,360" path="m7615,200r-275,l7340,560r275,l7615,200xe" filled="f" strokecolor="red">
              <v:path arrowok="t"/>
            </v:shape>
            <v:shape id="_x0000_s1372" style="position:absolute;left:7582;top:200;width:240;height:360" coordorigin="7582,200" coordsize="240,360" path="m7582,560r240,l7822,200r-240,l7582,560xe" fillcolor="#fefffe" stroked="f">
              <v:path arrowok="t"/>
            </v:shape>
            <v:shape id="_x0000_s1371" style="position:absolute;left:7580;top:200;width:275;height:360" coordorigin="7580,200" coordsize="275,360" path="m7855,200r-275,l7580,560r275,l7855,200xe" filled="f" strokecolor="red">
              <v:path arrowok="t"/>
            </v:shape>
            <v:shape id="_x0000_s1370" style="position:absolute;left:7822;top:200;width:240;height:360" coordorigin="7822,200" coordsize="240,360" path="m7822,560r240,l8062,200r-240,l7822,560xe" fillcolor="#fefffe" stroked="f">
              <v:path arrowok="t"/>
            </v:shape>
            <v:shape id="_x0000_s1369" style="position:absolute;left:7820;top:200;width:275;height:360" coordorigin="7820,200" coordsize="275,360" path="m8095,200r-275,l7820,560r275,l8095,200xe" filled="f" strokecolor="red">
              <v:path arrowok="t"/>
            </v:shape>
            <v:shape id="_x0000_s1368" style="position:absolute;left:8062;top:200;width:240;height:360" coordorigin="8062,200" coordsize="240,360" path="m8062,560r240,l8302,200r-240,l8062,560xe" fillcolor="#fefffe" stroked="f">
              <v:path arrowok="t"/>
            </v:shape>
            <v:shape id="_x0000_s1367" style="position:absolute;left:8060;top:200;width:275;height:360" coordorigin="8060,200" coordsize="275,360" path="m8335,200r-275,l8060,560r275,l8335,200xe" filled="f" strokecolor="red">
              <v:path arrowok="t"/>
            </v:shape>
            <v:shape id="_x0000_s1366" style="position:absolute;left:8302;top:200;width:240;height:360" coordorigin="8302,200" coordsize="240,360" path="m8302,560r240,l8542,200r-240,l8302,560xe" fillcolor="#fefffe" stroked="f">
              <v:path arrowok="t"/>
            </v:shape>
            <v:shape id="_x0000_s1365" style="position:absolute;left:8300;top:200;width:275;height:360" coordorigin="8300,200" coordsize="275,360" path="m8575,200r-275,l8300,560r275,l8575,200xe" filled="f" strokecolor="red">
              <v:path arrowok="t"/>
            </v:shape>
            <v:shape id="_x0000_s1364" style="position:absolute;left:8542;top:200;width:240;height:360" coordorigin="8542,200" coordsize="240,360" path="m8542,560r240,l8782,200r-240,l8542,560xe" fillcolor="#fefffe" stroked="f">
              <v:path arrowok="t"/>
            </v:shape>
            <v:shape id="_x0000_s1363" style="position:absolute;left:8540;top:200;width:275;height:360" coordorigin="8540,200" coordsize="275,360" path="m8815,200r-275,l8540,560r275,l8815,200xe" filled="f" strokecolor="red">
              <v:path arrowok="t"/>
            </v:shape>
            <v:shape id="_x0000_s1362" style="position:absolute;left:8782;top:200;width:240;height:360" coordorigin="8782,200" coordsize="240,360" path="m8782,560r240,l9022,200r-240,l8782,560xe" fillcolor="#fefffe" stroked="f">
              <v:path arrowok="t"/>
            </v:shape>
            <v:shape id="_x0000_s1361" style="position:absolute;left:8780;top:200;width:275;height:360" coordorigin="8780,200" coordsize="275,360" path="m9055,200r-275,l8780,560r275,l9055,200xe" filled="f" strokecolor="red">
              <v:path arrowok="t"/>
            </v:shape>
            <v:shape id="_x0000_s1360" style="position:absolute;left:9022;top:200;width:240;height:360" coordorigin="9022,200" coordsize="240,360" path="m9022,560r240,l9262,200r-240,l9022,560xe" fillcolor="#fefffe" stroked="f">
              <v:path arrowok="t"/>
            </v:shape>
            <v:shape id="_x0000_s1359" style="position:absolute;left:9020;top:200;width:275;height:360" coordorigin="9020,200" coordsize="275,360" path="m9295,200r-275,l9020,560r275,l9295,200xe" filled="f" strokecolor="red">
              <v:path arrowok="t"/>
            </v:shape>
            <v:shape id="_x0000_s1358" style="position:absolute;left:9262;top:200;width:274;height:360" coordorigin="9262,200" coordsize="274,360" path="m9262,560r273,l9535,200r-273,l9262,560xe" fillcolor="#fefffe" stroked="f">
              <v:path arrowok="t"/>
            </v:shape>
            <v:shape id="_x0000_s1357" style="position:absolute;left:9260;top:200;width:275;height:360" coordorigin="9260,200" coordsize="275,360" path="m9535,200r-275,l9260,560r275,l9535,200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position w:val="-1"/>
          <w:sz w:val="16"/>
          <w:szCs w:val="16"/>
        </w:rPr>
        <w:t>Title</w:t>
      </w:r>
      <w:r w:rsidR="006F799D">
        <w:rPr>
          <w:rFonts w:ascii="Arial" w:eastAsia="Arial" w:hAnsi="Arial" w:cs="Arial"/>
          <w:spacing w:val="-3"/>
          <w:position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position w:val="-1"/>
          <w:sz w:val="16"/>
          <w:szCs w:val="16"/>
        </w:rPr>
        <w:t>of</w:t>
      </w:r>
      <w:r w:rsidR="006F799D">
        <w:rPr>
          <w:rFonts w:ascii="Arial" w:eastAsia="Arial" w:hAnsi="Arial" w:cs="Arial"/>
          <w:spacing w:val="-1"/>
          <w:position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position w:val="-1"/>
          <w:sz w:val="16"/>
          <w:szCs w:val="16"/>
        </w:rPr>
        <w:t>Executive</w:t>
      </w:r>
      <w:r w:rsidR="006F799D">
        <w:rPr>
          <w:rFonts w:ascii="Arial" w:eastAsia="Arial" w:hAnsi="Arial" w:cs="Arial"/>
          <w:spacing w:val="-7"/>
          <w:position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position w:val="-1"/>
          <w:sz w:val="16"/>
          <w:szCs w:val="16"/>
        </w:rPr>
        <w:t>Officer</w:t>
      </w:r>
    </w:p>
    <w:p w:rsidR="00CA003C" w:rsidRDefault="00CA003C">
      <w:pPr>
        <w:spacing w:before="10" w:line="120" w:lineRule="exact"/>
        <w:rPr>
          <w:sz w:val="13"/>
          <w:szCs w:val="13"/>
        </w:rPr>
      </w:pPr>
    </w:p>
    <w:p w:rsidR="00CA003C" w:rsidRDefault="00692BAC">
      <w:pPr>
        <w:spacing w:line="200" w:lineRule="exact"/>
      </w:pPr>
      <w:r>
        <w:t xml:space="preserve">     </w:t>
      </w:r>
      <w:r w:rsidR="005934E9">
        <w:t>lbl</w:t>
      </w:r>
      <w:r>
        <w:t xml:space="preserve">TITLE1 </w:t>
      </w:r>
      <w:r w:rsidR="005934E9">
        <w:t>lbl</w:t>
      </w:r>
      <w:r>
        <w:t xml:space="preserve">OF1 </w:t>
      </w:r>
      <w:r w:rsidR="005934E9">
        <w:t>lbl</w:t>
      </w:r>
      <w:r>
        <w:t xml:space="preserve">EXECUTIVE1 </w:t>
      </w:r>
      <w:r w:rsidR="005934E9">
        <w:t>lbl</w:t>
      </w:r>
      <w:r>
        <w:t>OFFICER1</w:t>
      </w:r>
    </w:p>
    <w:p w:rsidR="00CA003C" w:rsidRDefault="00CA003C">
      <w:pPr>
        <w:spacing w:line="200" w:lineRule="exact"/>
      </w:pPr>
    </w:p>
    <w:p w:rsidR="00692BAC" w:rsidRDefault="00692BAC">
      <w:pPr>
        <w:spacing w:line="200" w:lineRule="exact"/>
        <w:sectPr w:rsidR="00692BAC">
          <w:type w:val="continuous"/>
          <w:pgSz w:w="12240" w:h="15840"/>
          <w:pgMar w:top="660" w:right="500" w:bottom="0" w:left="240" w:header="720" w:footer="720" w:gutter="0"/>
          <w:cols w:space="720"/>
        </w:sectPr>
      </w:pPr>
    </w:p>
    <w:p w:rsidR="00CA003C" w:rsidRDefault="00B47132">
      <w:pPr>
        <w:spacing w:before="39"/>
        <w:ind w:left="120"/>
        <w:rPr>
          <w:rFonts w:ascii="Arial" w:eastAsia="Arial" w:hAnsi="Arial" w:cs="Arial"/>
          <w:sz w:val="16"/>
          <w:szCs w:val="16"/>
        </w:rPr>
      </w:pPr>
      <w:r w:rsidRPr="00B47132">
        <w:lastRenderedPageBreak/>
        <w:pict>
          <v:group id="_x0000_s1326" style="position:absolute;left:0;text-align:left;margin-left:18.65pt;margin-top:11pt;width:182.5pt;height:18.75pt;z-index:-251653632;mso-position-horizontal-relative:page" coordorigin="373,220" coordsize="3650,375">
            <v:shape id="_x0000_s1355" style="position:absolute;left:380;top:227;width:275;height:360" coordorigin="380,227" coordsize="275,360" path="m655,227r-275,l380,587r275,l655,227xe" filled="f" strokecolor="red">
              <v:path arrowok="t"/>
            </v:shape>
            <v:shape id="_x0000_s1354" style="position:absolute;left:622;top:227;width:240;height:360" coordorigin="622,227" coordsize="240,360" path="m622,587r240,l862,227r-240,l622,587xe" fillcolor="#fefffe" stroked="f">
              <v:path arrowok="t"/>
            </v:shape>
            <v:shape id="_x0000_s1353" style="position:absolute;left:620;top:227;width:275;height:360" coordorigin="620,227" coordsize="275,360" path="m895,227r-275,l620,587r275,l895,227xe" filled="f" strokecolor="red">
              <v:path arrowok="t"/>
            </v:shape>
            <v:shape id="_x0000_s1352" style="position:absolute;left:862;top:227;width:240;height:360" coordorigin="862,227" coordsize="240,360" path="m862,587r240,l1102,227r-240,l862,587xe" fillcolor="#fefffe" stroked="f">
              <v:path arrowok="t"/>
            </v:shape>
            <v:shape id="_x0000_s1351" style="position:absolute;left:860;top:227;width:275;height:360" coordorigin="860,227" coordsize="275,360" path="m1135,227r-275,l860,587r275,l1135,227xe" filled="f" strokecolor="red">
              <v:path arrowok="t"/>
            </v:shape>
            <v:shape id="_x0000_s1350" style="position:absolute;left:1102;top:227;width:240;height:360" coordorigin="1102,227" coordsize="240,360" path="m1102,587r240,l1342,227r-240,l1102,587xe" fillcolor="#fefffe" stroked="f">
              <v:path arrowok="t"/>
            </v:shape>
            <v:shape id="_x0000_s1349" style="position:absolute;left:1100;top:227;width:275;height:360" coordorigin="1100,227" coordsize="275,360" path="m1375,227r-275,l1100,587r275,l1375,227xe" filled="f" strokecolor="red">
              <v:path arrowok="t"/>
            </v:shape>
            <v:shape id="_x0000_s1348" style="position:absolute;left:1342;top:227;width:240;height:360" coordorigin="1342,227" coordsize="240,360" path="m1342,587r240,l1582,227r-240,l1342,587xe" fillcolor="#fefffe" stroked="f">
              <v:path arrowok="t"/>
            </v:shape>
            <v:shape id="_x0000_s1347" style="position:absolute;left:1340;top:227;width:275;height:360" coordorigin="1340,227" coordsize="275,360" path="m1615,227r-275,l1340,587r275,l1615,227xe" filled="f" strokecolor="red">
              <v:path arrowok="t"/>
            </v:shape>
            <v:shape id="_x0000_s1346" style="position:absolute;left:1582;top:227;width:240;height:360" coordorigin="1582,227" coordsize="240,360" path="m1582,587r240,l1822,227r-240,l1582,587xe" fillcolor="#fefffe" stroked="f">
              <v:path arrowok="t"/>
            </v:shape>
            <v:shape id="_x0000_s1345" style="position:absolute;left:1580;top:227;width:275;height:360" coordorigin="1580,227" coordsize="275,360" path="m1855,227r-275,l1580,587r275,l1855,227xe" filled="f" strokecolor="red">
              <v:path arrowok="t"/>
            </v:shape>
            <v:shape id="_x0000_s1344" style="position:absolute;left:1822;top:227;width:240;height:360" coordorigin="1822,227" coordsize="240,360" path="m1822,587r240,l2062,227r-240,l1822,587xe" fillcolor="#fefffe" stroked="f">
              <v:path arrowok="t"/>
            </v:shape>
            <v:shape id="_x0000_s1343" style="position:absolute;left:1820;top:227;width:275;height:360" coordorigin="1820,227" coordsize="275,360" path="m2095,227r-275,l1820,587r275,l2095,227xe" filled="f" strokecolor="red">
              <v:path arrowok="t"/>
            </v:shape>
            <v:shape id="_x0000_s1342" style="position:absolute;left:2062;top:227;width:240;height:360" coordorigin="2062,227" coordsize="240,360" path="m2062,587r240,l2302,227r-240,l2062,587xe" fillcolor="#fefffe" stroked="f">
              <v:path arrowok="t"/>
            </v:shape>
            <v:shape id="_x0000_s1341" style="position:absolute;left:2060;top:227;width:275;height:360" coordorigin="2060,227" coordsize="275,360" path="m2335,227r-275,l2060,587r275,l2335,227xe" filled="f" strokecolor="red">
              <v:path arrowok="t"/>
            </v:shape>
            <v:shape id="_x0000_s1340" style="position:absolute;left:2302;top:227;width:240;height:360" coordorigin="2302,227" coordsize="240,360" path="m2302,587r240,l2542,227r-240,l2302,587xe" fillcolor="#fefffe" stroked="f">
              <v:path arrowok="t"/>
            </v:shape>
            <v:shape id="_x0000_s1339" style="position:absolute;left:2300;top:227;width:275;height:360" coordorigin="2300,227" coordsize="275,360" path="m2575,227r-275,l2300,587r275,l2575,227xe" filled="f" strokecolor="red">
              <v:path arrowok="t"/>
            </v:shape>
            <v:shape id="_x0000_s1338" style="position:absolute;left:2542;top:227;width:240;height:360" coordorigin="2542,227" coordsize="240,360" path="m2542,587r240,l2782,227r-240,l2542,587xe" fillcolor="#fefffe" stroked="f">
              <v:path arrowok="t"/>
            </v:shape>
            <v:shape id="_x0000_s1337" style="position:absolute;left:2540;top:227;width:275;height:360" coordorigin="2540,227" coordsize="275,360" path="m2815,227r-275,l2540,587r275,l2815,227xe" filled="f" strokecolor="red">
              <v:path arrowok="t"/>
            </v:shape>
            <v:shape id="_x0000_s1336" style="position:absolute;left:2782;top:227;width:240;height:360" coordorigin="2782,227" coordsize="240,360" path="m2782,587r240,l3022,227r-240,l2782,587xe" fillcolor="#fefffe" stroked="f">
              <v:path arrowok="t"/>
            </v:shape>
            <v:shape id="_x0000_s1335" style="position:absolute;left:2780;top:227;width:275;height:360" coordorigin="2780,227" coordsize="275,360" path="m3055,227r-275,l2780,587r275,l3055,227xe" filled="f" strokecolor="red">
              <v:path arrowok="t"/>
            </v:shape>
            <v:shape id="_x0000_s1334" style="position:absolute;left:3022;top:227;width:240;height:360" coordorigin="3022,227" coordsize="240,360" path="m3022,587r240,l3262,227r-240,l3022,587xe" fillcolor="#fefffe" stroked="f">
              <v:path arrowok="t"/>
            </v:shape>
            <v:shape id="_x0000_s1333" style="position:absolute;left:3020;top:227;width:275;height:360" coordorigin="3020,227" coordsize="275,360" path="m3295,227r-275,l3020,587r275,l3295,227xe" filled="f" strokecolor="red">
              <v:path arrowok="t"/>
            </v:shape>
            <v:shape id="_x0000_s1332" style="position:absolute;left:3262;top:227;width:240;height:360" coordorigin="3262,227" coordsize="240,360" path="m3262,587r240,l3502,227r-240,l3262,587xe" fillcolor="#fefffe" stroked="f">
              <v:path arrowok="t"/>
            </v:shape>
            <v:shape id="_x0000_s1331" style="position:absolute;left:3260;top:227;width:275;height:360" coordorigin="3260,227" coordsize="275,360" path="m3535,227r-275,l3260,587r275,l3535,227xe" filled="f" strokecolor="red">
              <v:path arrowok="t"/>
            </v:shape>
            <v:shape id="_x0000_s1330" style="position:absolute;left:3502;top:227;width:240;height:360" coordorigin="3502,227" coordsize="240,360" path="m3502,587r240,l3742,227r-240,l3502,587xe" fillcolor="#fefffe" stroked="f">
              <v:path arrowok="t"/>
            </v:shape>
            <v:shape id="_x0000_s1329" style="position:absolute;left:3500;top:227;width:275;height:360" coordorigin="3500,227" coordsize="275,360" path="m3775,227r-275,l3500,587r275,l3775,227xe" filled="f" strokecolor="red">
              <v:path arrowok="t"/>
            </v:shape>
            <v:shape id="_x0000_s1328" style="position:absolute;left:3742;top:227;width:274;height:360" coordorigin="3742,227" coordsize="274,360" path="m3742,587r273,l4015,227r-273,l3742,587xe" fillcolor="#fefffe" stroked="f">
              <v:path arrowok="t"/>
            </v:shape>
            <v:shape id="_x0000_s1327" style="position:absolute;left:3740;top:227;width:275;height:360" coordorigin="3740,227" coordsize="275,360" path="m4015,227r-275,l3740,587r275,l4015,227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sz w:val="16"/>
          <w:szCs w:val="16"/>
        </w:rPr>
        <w:t>First</w:t>
      </w:r>
      <w:r w:rsidR="006F799D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Name</w:t>
      </w:r>
    </w:p>
    <w:p w:rsidR="00CA003C" w:rsidRDefault="00CA003C">
      <w:pPr>
        <w:spacing w:line="200" w:lineRule="exact"/>
      </w:pPr>
    </w:p>
    <w:p w:rsidR="00CA003C" w:rsidRDefault="00692BAC">
      <w:pPr>
        <w:spacing w:line="200" w:lineRule="exact"/>
      </w:pPr>
      <w:r>
        <w:t xml:space="preserve">    </w:t>
      </w:r>
      <w:r w:rsidR="005934E9">
        <w:t>lbl</w:t>
      </w:r>
      <w:r>
        <w:t xml:space="preserve">FIRST1 </w:t>
      </w:r>
    </w:p>
    <w:p w:rsidR="00692BAC" w:rsidRDefault="00692BAC">
      <w:pPr>
        <w:ind w:left="120" w:right="-48"/>
        <w:rPr>
          <w:rFonts w:ascii="Arial" w:eastAsia="Arial" w:hAnsi="Arial" w:cs="Arial"/>
          <w:sz w:val="16"/>
          <w:szCs w:val="16"/>
        </w:rPr>
      </w:pPr>
    </w:p>
    <w:p w:rsidR="00CA003C" w:rsidRDefault="00B47132">
      <w:pPr>
        <w:ind w:left="120" w:right="-48"/>
        <w:rPr>
          <w:rFonts w:ascii="Arial" w:eastAsia="Arial" w:hAnsi="Arial" w:cs="Arial"/>
          <w:sz w:val="16"/>
          <w:szCs w:val="16"/>
        </w:rPr>
      </w:pPr>
      <w:r w:rsidRPr="00B47132">
        <w:pict>
          <v:group id="_x0000_s1310" style="position:absolute;left:0;text-align:left;margin-left:18.65pt;margin-top:9.05pt;width:180.75pt;height:18.75pt;z-index:-251652608;mso-position-horizontal-relative:page" coordorigin="373,181" coordsize="3615,375">
            <v:shape id="_x0000_s1325" style="position:absolute;left:380;top:188;width:240;height:360" coordorigin="380,188" coordsize="240,360" path="m620,188r-240,l380,548r240,l620,188xe" filled="f" strokecolor="red">
              <v:path arrowok="t"/>
            </v:shape>
            <v:shape id="_x0000_s1324" style="position:absolute;left:620;top:188;width:240;height:360" coordorigin="620,188" coordsize="240,360" path="m860,188r-240,l620,548r240,l860,188xe" filled="f" strokecolor="red">
              <v:path arrowok="t"/>
            </v:shape>
            <v:shape id="_x0000_s1323" style="position:absolute;left:860;top:188;width:240;height:360" coordorigin="860,188" coordsize="240,360" path="m1100,188r-240,l860,548r240,l1100,188xe" filled="f" strokecolor="red">
              <v:path arrowok="t"/>
            </v:shape>
            <v:shape id="_x0000_s1322" style="position:absolute;left:1100;top:188;width:240;height:360" coordorigin="1100,188" coordsize="240,360" path="m1340,188r-240,l1100,548r240,l1340,188xe" filled="f" strokecolor="red">
              <v:path arrowok="t"/>
            </v:shape>
            <v:shape id="_x0000_s1321" style="position:absolute;left:1340;top:188;width:240;height:360" coordorigin="1340,188" coordsize="240,360" path="m1580,188r-240,l1340,548r240,l1580,188xe" filled="f" strokecolor="red">
              <v:path arrowok="t"/>
            </v:shape>
            <v:shape id="_x0000_s1320" style="position:absolute;left:1580;top:188;width:240;height:360" coordorigin="1580,188" coordsize="240,360" path="m1820,188r-240,l1580,548r240,l1820,188xe" filled="f" strokecolor="red">
              <v:path arrowok="t"/>
            </v:shape>
            <v:shape id="_x0000_s1319" style="position:absolute;left:1820;top:188;width:240;height:360" coordorigin="1820,188" coordsize="240,360" path="m2060,188r-240,l1820,548r240,l2060,188xe" filled="f" strokecolor="red">
              <v:path arrowok="t"/>
            </v:shape>
            <v:shape id="_x0000_s1318" style="position:absolute;left:2060;top:188;width:240;height:360" coordorigin="2060,188" coordsize="240,360" path="m2300,188r-240,l2060,548r240,l2300,188xe" filled="f" strokecolor="red">
              <v:path arrowok="t"/>
            </v:shape>
            <v:shape id="_x0000_s1317" style="position:absolute;left:2300;top:188;width:240;height:360" coordorigin="2300,188" coordsize="240,360" path="m2540,188r-240,l2300,548r240,l2540,188xe" filled="f" strokecolor="red">
              <v:path arrowok="t"/>
            </v:shape>
            <v:shape id="_x0000_s1316" style="position:absolute;left:2540;top:188;width:240;height:360" coordorigin="2540,188" coordsize="240,360" path="m2780,188r-240,l2540,548r240,l2780,188xe" filled="f" strokecolor="red">
              <v:path arrowok="t"/>
            </v:shape>
            <v:shape id="_x0000_s1315" style="position:absolute;left:2780;top:188;width:240;height:360" coordorigin="2780,188" coordsize="240,360" path="m3020,188r-240,l2780,548r240,l3020,188xe" filled="f" strokecolor="red">
              <v:path arrowok="t"/>
            </v:shape>
            <v:shape id="_x0000_s1314" style="position:absolute;left:3020;top:188;width:240;height:360" coordorigin="3020,188" coordsize="240,360" path="m3260,188r-240,l3020,548r240,l3260,188xe" filled="f" strokecolor="red">
              <v:path arrowok="t"/>
            </v:shape>
            <v:shape id="_x0000_s1313" style="position:absolute;left:3260;top:188;width:240;height:360" coordorigin="3260,188" coordsize="240,360" path="m3500,188r-240,l3260,548r240,l3500,188xe" filled="f" strokecolor="red">
              <v:path arrowok="t"/>
            </v:shape>
            <v:shape id="_x0000_s1312" style="position:absolute;left:3500;top:188;width:240;height:360" coordorigin="3500,188" coordsize="240,360" path="m3740,188r-240,l3500,548r240,l3740,188xe" filled="f" strokecolor="red">
              <v:path arrowok="t"/>
            </v:shape>
            <v:shape id="_x0000_s1311" style="position:absolute;left:3740;top:188;width:240;height:360" coordorigin="3740,188" coordsize="240,360" path="m3980,188r-240,l3740,548r240,l3980,188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sz w:val="16"/>
          <w:szCs w:val="16"/>
        </w:rPr>
        <w:t>Middle</w:t>
      </w:r>
      <w:r w:rsidR="006F799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Name</w:t>
      </w:r>
    </w:p>
    <w:p w:rsidR="00CA003C" w:rsidRDefault="00CA003C">
      <w:pPr>
        <w:spacing w:before="7" w:line="180" w:lineRule="exact"/>
        <w:rPr>
          <w:sz w:val="19"/>
          <w:szCs w:val="19"/>
        </w:rPr>
      </w:pPr>
    </w:p>
    <w:p w:rsidR="00CA003C" w:rsidRDefault="00CA003C">
      <w:pPr>
        <w:spacing w:line="200" w:lineRule="exact"/>
      </w:pPr>
    </w:p>
    <w:p w:rsidR="00CA003C" w:rsidRDefault="00CA003C">
      <w:pPr>
        <w:spacing w:line="200" w:lineRule="exact"/>
      </w:pPr>
    </w:p>
    <w:p w:rsidR="00CA003C" w:rsidRDefault="00B47132">
      <w:pPr>
        <w:spacing w:line="180" w:lineRule="exact"/>
        <w:ind w:left="120"/>
        <w:rPr>
          <w:rFonts w:ascii="Arial" w:eastAsia="Arial" w:hAnsi="Arial" w:cs="Arial"/>
          <w:sz w:val="16"/>
          <w:szCs w:val="16"/>
        </w:rPr>
      </w:pPr>
      <w:r w:rsidRPr="00B47132">
        <w:pict>
          <v:group id="_x0000_s1304" style="position:absolute;left:0;text-align:left;margin-left:96.65pt;margin-top:49.9pt;width:38.5pt;height:18.75pt;z-index:-251660800;mso-position-horizontal-relative:page" coordorigin="1933,998" coordsize="770,375">
            <v:shape id="_x0000_s1309" style="position:absolute;left:1940;top:1006;width:275;height:360" coordorigin="1940,1006" coordsize="275,360" path="m2215,1006r-275,l1940,1366r275,l2215,1006xe" filled="f" strokecolor="red">
              <v:path arrowok="t"/>
            </v:shape>
            <v:shape id="_x0000_s1308" style="position:absolute;left:2182;top:1006;width:240;height:360" coordorigin="2182,1006" coordsize="240,360" path="m2182,1366r240,l2422,1006r-240,l2182,1366xe" fillcolor="#fefffe" stroked="f">
              <v:path arrowok="t"/>
            </v:shape>
            <v:shape id="_x0000_s1307" style="position:absolute;left:2180;top:1006;width:275;height:360" coordorigin="2180,1006" coordsize="275,360" path="m2455,1006r-275,l2180,1366r275,l2455,1006xe" filled="f" strokecolor="red">
              <v:path arrowok="t"/>
            </v:shape>
            <v:shape id="_x0000_s1306" style="position:absolute;left:2422;top:1006;width:274;height:360" coordorigin="2422,1006" coordsize="274,360" path="m2422,1366r273,l2695,1006r-273,l2422,1366xe" fillcolor="#fefffe" stroked="f">
              <v:path arrowok="t"/>
            </v:shape>
            <v:shape id="_x0000_s1305" style="position:absolute;left:2420;top:1006;width:275;height:360" coordorigin="2420,1006" coordsize="275,360" path="m2695,1006r-275,l2420,1366r275,l2695,1006xe" filled="f" strokecolor="red">
              <v:path arrowok="t"/>
            </v:shape>
            <w10:wrap anchorx="page"/>
          </v:group>
        </w:pict>
      </w:r>
      <w:r w:rsidRPr="00B47132">
        <w:pict>
          <v:group id="_x0000_s1300" style="position:absolute;left:0;text-align:left;margin-left:144.65pt;margin-top:49.9pt;width:26.5pt;height:18.75pt;z-index:-251659776;mso-position-horizontal-relative:page" coordorigin="2893,998" coordsize="530,375">
            <v:shape id="_x0000_s1303" style="position:absolute;left:2900;top:1006;width:275;height:360" coordorigin="2900,1006" coordsize="275,360" path="m3175,1006r-275,l2900,1366r275,l3175,1006xe" filled="f" strokecolor="red">
              <v:path arrowok="t"/>
            </v:shape>
            <v:shape id="_x0000_s1302" style="position:absolute;left:3142;top:1006;width:274;height:360" coordorigin="3142,1006" coordsize="274,360" path="m3142,1366r273,l3415,1006r-273,l3142,1366xe" fillcolor="#fefffe" stroked="f">
              <v:path arrowok="t"/>
            </v:shape>
            <v:shape id="_x0000_s1301" style="position:absolute;left:3140;top:1006;width:275;height:360" coordorigin="3140,1006" coordsize="275,360" path="m3415,1006r-275,l3140,1366r275,l3415,1006xe" filled="f" strokecolor="red">
              <v:path arrowok="t"/>
            </v:shape>
            <w10:wrap anchorx="page"/>
          </v:group>
        </w:pict>
      </w:r>
      <w:r w:rsidRPr="00B47132">
        <w:pict>
          <v:group id="_x0000_s1292" style="position:absolute;left:0;text-align:left;margin-left:180.65pt;margin-top:49.9pt;width:50.5pt;height:18.75pt;z-index:-251658752;mso-position-horizontal-relative:page" coordorigin="3613,998" coordsize="1010,375">
            <v:shape id="_x0000_s1299" style="position:absolute;left:3620;top:1006;width:275;height:360" coordorigin="3620,1006" coordsize="275,360" path="m3895,1006r-275,l3620,1366r275,l3895,1006xe" filled="f" strokecolor="red">
              <v:path arrowok="t"/>
            </v:shape>
            <v:shape id="_x0000_s1298" style="position:absolute;left:3862;top:1006;width:240;height:360" coordorigin="3862,1006" coordsize="240,360" path="m3862,1366r240,l4102,1006r-240,l3862,1366xe" fillcolor="#fefffe" stroked="f">
              <v:path arrowok="t"/>
            </v:shape>
            <v:shape id="_x0000_s1297" style="position:absolute;left:3860;top:1006;width:275;height:360" coordorigin="3860,1006" coordsize="275,360" path="m4135,1006r-275,l3860,1366r275,l4135,1006xe" filled="f" strokecolor="red">
              <v:path arrowok="t"/>
            </v:shape>
            <v:shape id="_x0000_s1296" style="position:absolute;left:4102;top:1006;width:240;height:360" coordorigin="4102,1006" coordsize="240,360" path="m4102,1366r240,l4342,1006r-240,l4102,1366xe" fillcolor="#fefffe" stroked="f">
              <v:path arrowok="t"/>
            </v:shape>
            <v:shape id="_x0000_s1295" style="position:absolute;left:4100;top:1006;width:275;height:360" coordorigin="4100,1006" coordsize="275,360" path="m4375,1006r-275,l4100,1366r275,l4375,1006xe" filled="f" strokecolor="red">
              <v:path arrowok="t"/>
            </v:shape>
            <v:shape id="_x0000_s1294" style="position:absolute;left:4342;top:1006;width:274;height:360" coordorigin="4342,1006" coordsize="274,360" path="m4342,1366r273,l4615,1006r-273,l4342,1366xe" fillcolor="#fefffe" stroked="f">
              <v:path arrowok="t"/>
            </v:shape>
            <v:shape id="_x0000_s1293" style="position:absolute;left:4340;top:1006;width:275;height:360" coordorigin="4340,1006" coordsize="275,360" path="m4615,1006r-275,l4340,1366r275,l4615,1006xe" filled="f" strokecolor="red">
              <v:path arrowok="t"/>
            </v:shape>
            <w10:wrap anchorx="page"/>
          </v:group>
        </w:pict>
      </w:r>
      <w:r w:rsidRPr="00B47132">
        <w:pict>
          <v:group id="_x0000_s1216" style="position:absolute;left:0;text-align:left;margin-left:18.65pt;margin-top:8.75pt;width:458.5pt;height:18.75pt;z-index:-251651584;mso-position-horizontal-relative:page" coordorigin="373,175" coordsize="9170,375">
            <v:shape id="_x0000_s1291" style="position:absolute;left:380;top:182;width:275;height:360" coordorigin="380,182" coordsize="275,360" path="m655,182r-275,l380,542r275,l655,182xe" filled="f" strokecolor="red">
              <v:path arrowok="t"/>
            </v:shape>
            <v:shape id="_x0000_s1290" style="position:absolute;left:622;top:182;width:240;height:360" coordorigin="622,182" coordsize="240,360" path="m622,542r240,l862,182r-240,l622,542xe" fillcolor="#fefffe" stroked="f">
              <v:path arrowok="t"/>
            </v:shape>
            <v:shape id="_x0000_s1289" style="position:absolute;left:620;top:182;width:275;height:360" coordorigin="620,182" coordsize="275,360" path="m895,182r-275,l620,542r275,l895,182xe" filled="f" strokecolor="red">
              <v:path arrowok="t"/>
            </v:shape>
            <v:shape id="_x0000_s1288" style="position:absolute;left:862;top:182;width:240;height:360" coordorigin="862,182" coordsize="240,360" path="m862,542r240,l1102,182r-240,l862,542xe" fillcolor="#fefffe" stroked="f">
              <v:path arrowok="t"/>
            </v:shape>
            <v:shape id="_x0000_s1287" style="position:absolute;left:860;top:182;width:275;height:360" coordorigin="860,182" coordsize="275,360" path="m1135,182r-275,l860,542r275,l1135,182xe" filled="f" strokecolor="red">
              <v:path arrowok="t"/>
            </v:shape>
            <v:shape id="_x0000_s1286" style="position:absolute;left:1102;top:182;width:240;height:360" coordorigin="1102,182" coordsize="240,360" path="m1102,542r240,l1342,182r-240,l1102,542xe" fillcolor="#fefffe" stroked="f">
              <v:path arrowok="t"/>
            </v:shape>
            <v:shape id="_x0000_s1285" style="position:absolute;left:1100;top:182;width:275;height:360" coordorigin="1100,182" coordsize="275,360" path="m1375,182r-275,l1100,542r275,l1375,182xe" filled="f" strokecolor="red">
              <v:path arrowok="t"/>
            </v:shape>
            <v:shape id="_x0000_s1284" style="position:absolute;left:1342;top:182;width:240;height:360" coordorigin="1342,182" coordsize="240,360" path="m1342,542r240,l1582,182r-240,l1342,542xe" fillcolor="#fefffe" stroked="f">
              <v:path arrowok="t"/>
            </v:shape>
            <v:shape id="_x0000_s1283" style="position:absolute;left:1340;top:182;width:275;height:360" coordorigin="1340,182" coordsize="275,360" path="m1615,182r-275,l1340,542r275,l1615,182xe" filled="f" strokecolor="red">
              <v:path arrowok="t"/>
            </v:shape>
            <v:shape id="_x0000_s1282" style="position:absolute;left:1582;top:182;width:240;height:360" coordorigin="1582,182" coordsize="240,360" path="m1582,542r240,l1822,182r-240,l1582,542xe" fillcolor="#fefffe" stroked="f">
              <v:path arrowok="t"/>
            </v:shape>
            <v:shape id="_x0000_s1281" style="position:absolute;left:1580;top:182;width:275;height:360" coordorigin="1580,182" coordsize="275,360" path="m1855,182r-275,l1580,542r275,l1855,182xe" filled="f" strokecolor="red">
              <v:path arrowok="t"/>
            </v:shape>
            <v:shape id="_x0000_s1280" style="position:absolute;left:1822;top:182;width:240;height:360" coordorigin="1822,182" coordsize="240,360" path="m1822,542r240,l2062,182r-240,l1822,542xe" fillcolor="#fefffe" stroked="f">
              <v:path arrowok="t"/>
            </v:shape>
            <v:shape id="_x0000_s1279" style="position:absolute;left:1820;top:182;width:275;height:360" coordorigin="1820,182" coordsize="275,360" path="m2095,182r-275,l1820,542r275,l2095,182xe" filled="f" strokecolor="red">
              <v:path arrowok="t"/>
            </v:shape>
            <v:shape id="_x0000_s1278" style="position:absolute;left:2062;top:182;width:240;height:360" coordorigin="2062,182" coordsize="240,360" path="m2062,542r240,l2302,182r-240,l2062,542xe" fillcolor="#fefffe" stroked="f">
              <v:path arrowok="t"/>
            </v:shape>
            <v:shape id="_x0000_s1277" style="position:absolute;left:2060;top:182;width:275;height:360" coordorigin="2060,182" coordsize="275,360" path="m2335,182r-275,l2060,542r275,l2335,182xe" filled="f" strokecolor="red">
              <v:path arrowok="t"/>
            </v:shape>
            <v:shape id="_x0000_s1276" style="position:absolute;left:2302;top:182;width:240;height:360" coordorigin="2302,182" coordsize="240,360" path="m2302,542r240,l2542,182r-240,l2302,542xe" fillcolor="#fefffe" stroked="f">
              <v:path arrowok="t"/>
            </v:shape>
            <v:shape id="_x0000_s1275" style="position:absolute;left:2300;top:182;width:275;height:360" coordorigin="2300,182" coordsize="275,360" path="m2575,182r-275,l2300,542r275,l2575,182xe" filled="f" strokecolor="red">
              <v:path arrowok="t"/>
            </v:shape>
            <v:shape id="_x0000_s1274" style="position:absolute;left:2542;top:182;width:240;height:360" coordorigin="2542,182" coordsize="240,360" path="m2542,542r240,l2782,182r-240,l2542,542xe" fillcolor="#fefffe" stroked="f">
              <v:path arrowok="t"/>
            </v:shape>
            <v:shape id="_x0000_s1273" style="position:absolute;left:2540;top:182;width:275;height:360" coordorigin="2540,182" coordsize="275,360" path="m2815,182r-275,l2540,542r275,l2815,182xe" filled="f" strokecolor="red">
              <v:path arrowok="t"/>
            </v:shape>
            <v:shape id="_x0000_s1272" style="position:absolute;left:2782;top:182;width:240;height:360" coordorigin="2782,182" coordsize="240,360" path="m2782,542r240,l3022,182r-240,l2782,542xe" fillcolor="#fefffe" stroked="f">
              <v:path arrowok="t"/>
            </v:shape>
            <v:shape id="_x0000_s1271" style="position:absolute;left:2780;top:182;width:275;height:360" coordorigin="2780,182" coordsize="275,360" path="m3055,182r-275,l2780,542r275,l3055,182xe" filled="f" strokecolor="red">
              <v:path arrowok="t"/>
            </v:shape>
            <v:shape id="_x0000_s1270" style="position:absolute;left:3022;top:182;width:240;height:360" coordorigin="3022,182" coordsize="240,360" path="m3022,542r240,l3262,182r-240,l3022,542xe" fillcolor="#fefffe" stroked="f">
              <v:path arrowok="t"/>
            </v:shape>
            <v:shape id="_x0000_s1269" style="position:absolute;left:3020;top:182;width:275;height:360" coordorigin="3020,182" coordsize="275,360" path="m3295,182r-275,l3020,542r275,l3295,182xe" filled="f" strokecolor="red">
              <v:path arrowok="t"/>
            </v:shape>
            <v:shape id="_x0000_s1268" style="position:absolute;left:3262;top:182;width:240;height:360" coordorigin="3262,182" coordsize="240,360" path="m3262,542r240,l3502,182r-240,l3262,542xe" fillcolor="#fefffe" stroked="f">
              <v:path arrowok="t"/>
            </v:shape>
            <v:shape id="_x0000_s1267" style="position:absolute;left:3260;top:182;width:275;height:360" coordorigin="3260,182" coordsize="275,360" path="m3535,182r-275,l3260,542r275,l3535,182xe" filled="f" strokecolor="red">
              <v:path arrowok="t"/>
            </v:shape>
            <v:shape id="_x0000_s1266" style="position:absolute;left:3502;top:182;width:240;height:360" coordorigin="3502,182" coordsize="240,360" path="m3502,542r240,l3742,182r-240,l3502,542xe" fillcolor="#fefffe" stroked="f">
              <v:path arrowok="t"/>
            </v:shape>
            <v:shape id="_x0000_s1265" style="position:absolute;left:3500;top:182;width:275;height:360" coordorigin="3500,182" coordsize="275,360" path="m3775,182r-275,l3500,542r275,l3775,182xe" filled="f" strokecolor="red">
              <v:path arrowok="t"/>
            </v:shape>
            <v:shape id="_x0000_s1264" style="position:absolute;left:3742;top:182;width:240;height:360" coordorigin="3742,182" coordsize="240,360" path="m3742,542r240,l3982,182r-240,l3742,542xe" fillcolor="#fefffe" stroked="f">
              <v:path arrowok="t"/>
            </v:shape>
            <v:shape id="_x0000_s1263" style="position:absolute;left:3740;top:182;width:275;height:360" coordorigin="3740,182" coordsize="275,360" path="m4015,182r-275,l3740,542r275,l4015,182xe" filled="f" strokecolor="red">
              <v:path arrowok="t"/>
            </v:shape>
            <v:shape id="_x0000_s1262" style="position:absolute;left:3982;top:182;width:240;height:360" coordorigin="3982,182" coordsize="240,360" path="m3982,542r240,l4222,182r-240,l3982,542xe" fillcolor="#fefffe" stroked="f">
              <v:path arrowok="t"/>
            </v:shape>
            <v:shape id="_x0000_s1261" style="position:absolute;left:3980;top:182;width:275;height:360" coordorigin="3980,182" coordsize="275,360" path="m4255,182r-275,l3980,542r275,l4255,182xe" filled="f" strokecolor="red">
              <v:path arrowok="t"/>
            </v:shape>
            <v:shape id="_x0000_s1260" style="position:absolute;left:4222;top:182;width:240;height:360" coordorigin="4222,182" coordsize="240,360" path="m4222,542r240,l4462,182r-240,l4222,542xe" fillcolor="#fefffe" stroked="f">
              <v:path arrowok="t"/>
            </v:shape>
            <v:shape id="_x0000_s1259" style="position:absolute;left:4220;top:182;width:275;height:360" coordorigin="4220,182" coordsize="275,360" path="m4495,182r-275,l4220,542r275,l4495,182xe" filled="f" strokecolor="red">
              <v:path arrowok="t"/>
            </v:shape>
            <v:shape id="_x0000_s1258" style="position:absolute;left:4462;top:182;width:240;height:360" coordorigin="4462,182" coordsize="240,360" path="m4462,542r240,l4702,182r-240,l4462,542xe" fillcolor="#fefffe" stroked="f">
              <v:path arrowok="t"/>
            </v:shape>
            <v:shape id="_x0000_s1257" style="position:absolute;left:4460;top:182;width:275;height:360" coordorigin="4460,182" coordsize="275,360" path="m4735,182r-275,l4460,542r275,l4735,182xe" filled="f" strokecolor="red">
              <v:path arrowok="t"/>
            </v:shape>
            <v:shape id="_x0000_s1256" style="position:absolute;left:4702;top:182;width:240;height:360" coordorigin="4702,182" coordsize="240,360" path="m4702,542r240,l4942,182r-240,l4702,542xe" fillcolor="#fefffe" stroked="f">
              <v:path arrowok="t"/>
            </v:shape>
            <v:shape id="_x0000_s1255" style="position:absolute;left:4700;top:182;width:275;height:360" coordorigin="4700,182" coordsize="275,360" path="m4975,182r-275,l4700,542r275,l4975,182xe" filled="f" strokecolor="red">
              <v:path arrowok="t"/>
            </v:shape>
            <v:shape id="_x0000_s1254" style="position:absolute;left:4942;top:182;width:240;height:360" coordorigin="4942,182" coordsize="240,360" path="m4942,542r240,l5182,182r-240,l4942,542xe" fillcolor="#fefffe" stroked="f">
              <v:path arrowok="t"/>
            </v:shape>
            <v:shape id="_x0000_s1253" style="position:absolute;left:4940;top:182;width:275;height:360" coordorigin="4940,182" coordsize="275,360" path="m5215,182r-275,l4940,542r275,l5215,182xe" filled="f" strokecolor="red">
              <v:path arrowok="t"/>
            </v:shape>
            <v:shape id="_x0000_s1252" style="position:absolute;left:5182;top:182;width:240;height:360" coordorigin="5182,182" coordsize="240,360" path="m5182,542r240,l5422,182r-240,l5182,542xe" fillcolor="#fefffe" stroked="f">
              <v:path arrowok="t"/>
            </v:shape>
            <v:shape id="_x0000_s1251" style="position:absolute;left:5180;top:182;width:275;height:360" coordorigin="5180,182" coordsize="275,360" path="m5455,182r-275,l5180,542r275,l5455,182xe" filled="f" strokecolor="red">
              <v:path arrowok="t"/>
            </v:shape>
            <v:shape id="_x0000_s1250" style="position:absolute;left:5422;top:182;width:240;height:360" coordorigin="5422,182" coordsize="240,360" path="m5422,542r240,l5662,182r-240,l5422,542xe" fillcolor="#fefffe" stroked="f">
              <v:path arrowok="t"/>
            </v:shape>
            <v:shape id="_x0000_s1249" style="position:absolute;left:5420;top:182;width:275;height:360" coordorigin="5420,182" coordsize="275,360" path="m5695,182r-275,l5420,542r275,l5695,182xe" filled="f" strokecolor="red">
              <v:path arrowok="t"/>
            </v:shape>
            <v:shape id="_x0000_s1248" style="position:absolute;left:5662;top:182;width:240;height:360" coordorigin="5662,182" coordsize="240,360" path="m5662,542r240,l5902,182r-240,l5662,542xe" fillcolor="#fefffe" stroked="f">
              <v:path arrowok="t"/>
            </v:shape>
            <v:shape id="_x0000_s1247" style="position:absolute;left:5660;top:182;width:275;height:360" coordorigin="5660,182" coordsize="275,360" path="m5935,182r-275,l5660,542r275,l5935,182xe" filled="f" strokecolor="red">
              <v:path arrowok="t"/>
            </v:shape>
            <v:shape id="_x0000_s1246" style="position:absolute;left:5902;top:182;width:240;height:360" coordorigin="5902,182" coordsize="240,360" path="m5902,542r240,l6142,182r-240,l5902,542xe" fillcolor="#fefffe" stroked="f">
              <v:path arrowok="t"/>
            </v:shape>
            <v:shape id="_x0000_s1245" style="position:absolute;left:5900;top:182;width:275;height:360" coordorigin="5900,182" coordsize="275,360" path="m6175,182r-275,l5900,542r275,l6175,182xe" filled="f" strokecolor="red">
              <v:path arrowok="t"/>
            </v:shape>
            <v:shape id="_x0000_s1244" style="position:absolute;left:6142;top:182;width:240;height:360" coordorigin="6142,182" coordsize="240,360" path="m6142,542r240,l6382,182r-240,l6142,542xe" fillcolor="#fefffe" stroked="f">
              <v:path arrowok="t"/>
            </v:shape>
            <v:shape id="_x0000_s1243" style="position:absolute;left:6140;top:182;width:275;height:360" coordorigin="6140,182" coordsize="275,360" path="m6415,182r-275,l6140,542r275,l6415,182xe" filled="f" strokecolor="red">
              <v:path arrowok="t"/>
            </v:shape>
            <v:shape id="_x0000_s1242" style="position:absolute;left:6382;top:182;width:240;height:360" coordorigin="6382,182" coordsize="240,360" path="m6382,542r240,l6622,182r-240,l6382,542xe" fillcolor="#fefffe" stroked="f">
              <v:path arrowok="t"/>
            </v:shape>
            <v:shape id="_x0000_s1241" style="position:absolute;left:6380;top:182;width:275;height:360" coordorigin="6380,182" coordsize="275,360" path="m6655,182r-275,l6380,542r275,l6655,182xe" filled="f" strokecolor="red">
              <v:path arrowok="t"/>
            </v:shape>
            <v:shape id="_x0000_s1240" style="position:absolute;left:6622;top:182;width:240;height:360" coordorigin="6622,182" coordsize="240,360" path="m6622,542r240,l6862,182r-240,l6622,542xe" fillcolor="#fefffe" stroked="f">
              <v:path arrowok="t"/>
            </v:shape>
            <v:shape id="_x0000_s1239" style="position:absolute;left:6620;top:182;width:275;height:360" coordorigin="6620,182" coordsize="275,360" path="m6895,182r-275,l6620,542r275,l6895,182xe" filled="f" strokecolor="red">
              <v:path arrowok="t"/>
            </v:shape>
            <v:shape id="_x0000_s1238" style="position:absolute;left:6862;top:182;width:240;height:360" coordorigin="6862,182" coordsize="240,360" path="m6862,542r240,l7102,182r-240,l6862,542xe" fillcolor="#fefffe" stroked="f">
              <v:path arrowok="t"/>
            </v:shape>
            <v:shape id="_x0000_s1237" style="position:absolute;left:6860;top:182;width:275;height:360" coordorigin="6860,182" coordsize="275,360" path="m7135,182r-275,l6860,542r275,l7135,182xe" filled="f" strokecolor="red">
              <v:path arrowok="t"/>
            </v:shape>
            <v:shape id="_x0000_s1236" style="position:absolute;left:7102;top:182;width:240;height:360" coordorigin="7102,182" coordsize="240,360" path="m7102,542r240,l7342,182r-240,l7102,542xe" fillcolor="#fefffe" stroked="f">
              <v:path arrowok="t"/>
            </v:shape>
            <v:shape id="_x0000_s1235" style="position:absolute;left:7100;top:182;width:275;height:360" coordorigin="7100,182" coordsize="275,360" path="m7375,182r-275,l7100,542r275,l7375,182xe" filled="f" strokecolor="red">
              <v:path arrowok="t"/>
            </v:shape>
            <v:shape id="_x0000_s1234" style="position:absolute;left:7342;top:182;width:240;height:360" coordorigin="7342,182" coordsize="240,360" path="m7342,542r240,l7582,182r-240,l7342,542xe" fillcolor="#fefffe" stroked="f">
              <v:path arrowok="t"/>
            </v:shape>
            <v:shape id="_x0000_s1233" style="position:absolute;left:7340;top:182;width:275;height:360" coordorigin="7340,182" coordsize="275,360" path="m7615,182r-275,l7340,542r275,l7615,182xe" filled="f" strokecolor="red">
              <v:path arrowok="t"/>
            </v:shape>
            <v:shape id="_x0000_s1232" style="position:absolute;left:7582;top:182;width:240;height:360" coordorigin="7582,182" coordsize="240,360" path="m7582,542r240,l7822,182r-240,l7582,542xe" fillcolor="#fefffe" stroked="f">
              <v:path arrowok="t"/>
            </v:shape>
            <v:shape id="_x0000_s1231" style="position:absolute;left:7580;top:182;width:275;height:360" coordorigin="7580,182" coordsize="275,360" path="m7855,182r-275,l7580,542r275,l7855,182xe" filled="f" strokecolor="red">
              <v:path arrowok="t"/>
            </v:shape>
            <v:shape id="_x0000_s1230" style="position:absolute;left:7822;top:182;width:240;height:360" coordorigin="7822,182" coordsize="240,360" path="m7822,542r240,l8062,182r-240,l7822,542xe" fillcolor="#fefffe" stroked="f">
              <v:path arrowok="t"/>
            </v:shape>
            <v:shape id="_x0000_s1229" style="position:absolute;left:7820;top:182;width:275;height:360" coordorigin="7820,182" coordsize="275,360" path="m8095,182r-275,l7820,542r275,l8095,182xe" filled="f" strokecolor="red">
              <v:path arrowok="t"/>
            </v:shape>
            <v:shape id="_x0000_s1228" style="position:absolute;left:8062;top:182;width:240;height:360" coordorigin="8062,182" coordsize="240,360" path="m8062,542r240,l8302,182r-240,l8062,542xe" fillcolor="#fefffe" stroked="f">
              <v:path arrowok="t"/>
            </v:shape>
            <v:shape id="_x0000_s1227" style="position:absolute;left:8060;top:182;width:275;height:360" coordorigin="8060,182" coordsize="275,360" path="m8335,182r-275,l8060,542r275,l8335,182xe" filled="f" strokecolor="red">
              <v:path arrowok="t"/>
            </v:shape>
            <v:shape id="_x0000_s1226" style="position:absolute;left:8302;top:182;width:240;height:360" coordorigin="8302,182" coordsize="240,360" path="m8302,542r240,l8542,182r-240,l8302,542xe" fillcolor="#fefffe" stroked="f">
              <v:path arrowok="t"/>
            </v:shape>
            <v:shape id="_x0000_s1225" style="position:absolute;left:8300;top:182;width:275;height:360" coordorigin="8300,182" coordsize="275,360" path="m8575,182r-275,l8300,542r275,l8575,182xe" filled="f" strokecolor="red">
              <v:path arrowok="t"/>
            </v:shape>
            <v:shape id="_x0000_s1224" style="position:absolute;left:8542;top:182;width:240;height:360" coordorigin="8542,182" coordsize="240,360" path="m8542,542r240,l8782,182r-240,l8542,542xe" fillcolor="#fefffe" stroked="f">
              <v:path arrowok="t"/>
            </v:shape>
            <v:shape id="_x0000_s1223" style="position:absolute;left:8540;top:182;width:275;height:360" coordorigin="8540,182" coordsize="275,360" path="m8815,182r-275,l8540,542r275,l8815,182xe" filled="f" strokecolor="red">
              <v:path arrowok="t"/>
            </v:shape>
            <v:shape id="_x0000_s1222" style="position:absolute;left:8782;top:182;width:240;height:360" coordorigin="8782,182" coordsize="240,360" path="m8782,542r240,l9022,182r-240,l8782,542xe" fillcolor="#fefffe" stroked="f">
              <v:path arrowok="t"/>
            </v:shape>
            <v:shape id="_x0000_s1221" style="position:absolute;left:8780;top:182;width:275;height:360" coordorigin="8780,182" coordsize="275,360" path="m9055,182r-275,l8780,542r275,l9055,182xe" filled="f" strokecolor="red">
              <v:path arrowok="t"/>
            </v:shape>
            <v:shape id="_x0000_s1220" style="position:absolute;left:9022;top:182;width:240;height:360" coordorigin="9022,182" coordsize="240,360" path="m9022,542r240,l9262,182r-240,l9022,542xe" fillcolor="#fefffe" stroked="f">
              <v:path arrowok="t"/>
            </v:shape>
            <v:shape id="_x0000_s1219" style="position:absolute;left:9020;top:182;width:275;height:360" coordorigin="9020,182" coordsize="275,360" path="m9295,182r-275,l9020,542r275,l9295,182xe" filled="f" strokecolor="red">
              <v:path arrowok="t"/>
            </v:shape>
            <v:shape id="_x0000_s1218" style="position:absolute;left:9262;top:182;width:274;height:360" coordorigin="9262,182" coordsize="274,360" path="m9262,542r273,l9535,182r-273,l9262,542xe" fillcolor="#fefffe" stroked="f">
              <v:path arrowok="t"/>
            </v:shape>
            <v:shape id="_x0000_s1217" style="position:absolute;left:9260;top:182;width:275;height:360" coordorigin="9260,182" coordsize="275,360" path="m9535,182r-275,l9260,542r275,l9535,182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position w:val="-1"/>
          <w:sz w:val="16"/>
          <w:szCs w:val="16"/>
        </w:rPr>
        <w:t>Last</w:t>
      </w:r>
      <w:r w:rsidR="006F799D">
        <w:rPr>
          <w:rFonts w:ascii="Arial" w:eastAsia="Arial" w:hAnsi="Arial" w:cs="Arial"/>
          <w:spacing w:val="-3"/>
          <w:position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position w:val="-1"/>
          <w:sz w:val="16"/>
          <w:szCs w:val="16"/>
        </w:rPr>
        <w:t>Name</w:t>
      </w:r>
    </w:p>
    <w:p w:rsidR="00CA003C" w:rsidRDefault="006F799D">
      <w:pPr>
        <w:spacing w:line="200" w:lineRule="exact"/>
      </w:pPr>
      <w:r>
        <w:br w:type="column"/>
      </w:r>
    </w:p>
    <w:p w:rsidR="00CA003C" w:rsidRDefault="00CA003C">
      <w:pPr>
        <w:spacing w:before="18" w:line="280" w:lineRule="exact"/>
        <w:rPr>
          <w:sz w:val="28"/>
          <w:szCs w:val="28"/>
        </w:rPr>
      </w:pPr>
    </w:p>
    <w:p w:rsidR="00CA003C" w:rsidRDefault="006F799D">
      <w:pPr>
        <w:rPr>
          <w:rFonts w:ascii="Arial" w:eastAsia="Arial" w:hAnsi="Arial" w:cs="Arial"/>
          <w:sz w:val="60"/>
          <w:szCs w:val="60"/>
        </w:rPr>
        <w:sectPr w:rsidR="00CA003C">
          <w:type w:val="continuous"/>
          <w:pgSz w:w="12240" w:h="15840"/>
          <w:pgMar w:top="660" w:right="500" w:bottom="0" w:left="240" w:header="720" w:footer="720" w:gutter="0"/>
          <w:cols w:num="2" w:space="720" w:equalWidth="0">
            <w:col w:w="1062" w:space="5464"/>
            <w:col w:w="4974"/>
          </w:cols>
        </w:sectPr>
      </w:pPr>
      <w:r>
        <w:rPr>
          <w:rFonts w:ascii="Arial" w:eastAsia="Arial" w:hAnsi="Arial" w:cs="Arial"/>
          <w:b/>
          <w:sz w:val="60"/>
          <w:szCs w:val="60"/>
        </w:rPr>
        <w:t xml:space="preserve">513  </w:t>
      </w:r>
      <w:r>
        <w:rPr>
          <w:rFonts w:ascii="Arial" w:eastAsia="Arial" w:hAnsi="Arial" w:cs="Arial"/>
          <w:b/>
          <w:spacing w:val="2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sz w:val="60"/>
          <w:szCs w:val="60"/>
        </w:rPr>
        <w:t>0705</w:t>
      </w:r>
    </w:p>
    <w:p w:rsidR="00CA003C" w:rsidRDefault="00CA003C">
      <w:pPr>
        <w:spacing w:before="6" w:line="180" w:lineRule="exact"/>
        <w:rPr>
          <w:sz w:val="18"/>
          <w:szCs w:val="18"/>
        </w:rPr>
      </w:pPr>
    </w:p>
    <w:p w:rsidR="00CA003C" w:rsidRDefault="00692BAC">
      <w:pPr>
        <w:spacing w:line="200" w:lineRule="exact"/>
      </w:pPr>
      <w:r>
        <w:t xml:space="preserve">    </w:t>
      </w:r>
      <w:r w:rsidR="005934E9">
        <w:t>lbl</w:t>
      </w:r>
      <w:r>
        <w:t>LAST1</w:t>
      </w:r>
    </w:p>
    <w:p w:rsidR="00CA003C" w:rsidRDefault="00CA003C">
      <w:pPr>
        <w:spacing w:line="200" w:lineRule="exact"/>
      </w:pPr>
    </w:p>
    <w:p w:rsidR="00CA003C" w:rsidRDefault="00B47132">
      <w:pPr>
        <w:spacing w:before="39"/>
        <w:ind w:left="120"/>
        <w:rPr>
          <w:rFonts w:ascii="Arial" w:eastAsia="Arial" w:hAnsi="Arial" w:cs="Arial"/>
          <w:sz w:val="16"/>
          <w:szCs w:val="16"/>
        </w:rPr>
      </w:pPr>
      <w:r w:rsidRPr="00B47132">
        <w:pict>
          <v:group id="_x0000_s1200" style="position:absolute;left:0;text-align:left;margin-left:18.65pt;margin-top:11.3pt;width:62.5pt;height:18.75pt;z-index:-251661824;mso-position-horizontal-relative:page" coordorigin="373,226" coordsize="1250,375">
            <v:shape id="_x0000_s1209" style="position:absolute;left:380;top:233;width:275;height:360" coordorigin="380,233" coordsize="275,360" path="m655,233r-275,l380,593r275,l655,233xe" filled="f" strokecolor="red">
              <v:path arrowok="t"/>
            </v:shape>
            <v:shape id="_x0000_s1208" style="position:absolute;left:622;top:233;width:240;height:360" coordorigin="622,233" coordsize="240,360" path="m622,593r240,l862,233r-240,l622,593xe" fillcolor="#fefffe" stroked="f">
              <v:path arrowok="t"/>
            </v:shape>
            <v:shape id="_x0000_s1207" style="position:absolute;left:620;top:233;width:275;height:360" coordorigin="620,233" coordsize="275,360" path="m895,233r-275,l620,593r275,l895,233xe" filled="f" strokecolor="red">
              <v:path arrowok="t"/>
            </v:shape>
            <v:shape id="_x0000_s1206" style="position:absolute;left:862;top:233;width:240;height:360" coordorigin="862,233" coordsize="240,360" path="m862,593r240,l1102,233r-240,l862,593xe" fillcolor="#fefffe" stroked="f">
              <v:path arrowok="t"/>
            </v:shape>
            <v:shape id="_x0000_s1205" style="position:absolute;left:860;top:233;width:275;height:360" coordorigin="860,233" coordsize="275,360" path="m1135,233r-275,l860,593r275,l1135,233xe" filled="f" strokecolor="red">
              <v:path arrowok="t"/>
            </v:shape>
            <v:shape id="_x0000_s1204" style="position:absolute;left:1102;top:233;width:240;height:360" coordorigin="1102,233" coordsize="240,360" path="m1102,593r240,l1342,233r-240,l1102,593xe" fillcolor="#fefffe" stroked="f">
              <v:path arrowok="t"/>
            </v:shape>
            <v:shape id="_x0000_s1203" style="position:absolute;left:1100;top:233;width:275;height:360" coordorigin="1100,233" coordsize="275,360" path="m1375,233r-275,l1100,593r275,l1375,233xe" filled="f" strokecolor="red">
              <v:path arrowok="t"/>
            </v:shape>
            <v:shape id="_x0000_s1202" style="position:absolute;left:1342;top:233;width:274;height:360" coordorigin="1342,233" coordsize="274,360" path="m1342,593r273,l1615,233r-273,l1342,593xe" fillcolor="#fefffe" stroked="f">
              <v:path arrowok="t"/>
            </v:shape>
            <v:shape id="_x0000_s1201" style="position:absolute;left:1340;top:233;width:275;height:360" coordorigin="1340,233" coordsize="275,360" path="m1615,233r-275,l1340,593r275,l1615,233xe" filled="f" strokecolor="red">
              <v:path arrowok="t"/>
            </v:shape>
            <w10:wrap anchorx="page"/>
          </v:group>
        </w:pict>
      </w:r>
      <w:r w:rsidRPr="00B47132">
        <w:pict>
          <v:group id="_x0000_s1194" style="position:absolute;left:0;text-align:left;margin-left:396.65pt;margin-top:11.6pt;width:38.5pt;height:18.75pt;z-index:-251656704;mso-position-horizontal-relative:page" coordorigin="7933,232" coordsize="770,375">
            <v:shape id="_x0000_s1199" style="position:absolute;left:7940;top:239;width:275;height:360" coordorigin="7940,239" coordsize="275,360" path="m8215,239r-275,l7940,599r275,l8215,239xe" filled="f" strokecolor="red">
              <v:path arrowok="t"/>
            </v:shape>
            <v:shape id="_x0000_s1198" style="position:absolute;left:8182;top:239;width:240;height:360" coordorigin="8182,239" coordsize="240,360" path="m8182,599r240,l8422,239r-240,l8182,599xe" fillcolor="#fefffe" stroked="f">
              <v:path arrowok="t"/>
            </v:shape>
            <v:shape id="_x0000_s1197" style="position:absolute;left:8180;top:239;width:275;height:360" coordorigin="8180,239" coordsize="275,360" path="m8455,239r-275,l8180,599r275,l8455,239xe" filled="f" strokecolor="red">
              <v:path arrowok="t"/>
            </v:shape>
            <v:shape id="_x0000_s1196" style="position:absolute;left:8422;top:239;width:274;height:360" coordorigin="8422,239" coordsize="274,360" path="m8422,599r273,l8695,239r-273,l8422,599xe" fillcolor="#fefffe" stroked="f">
              <v:path arrowok="t"/>
            </v:shape>
            <v:shape id="_x0000_s1195" style="position:absolute;left:8420;top:239;width:275;height:360" coordorigin="8420,239" coordsize="275,360" path="m8695,239r-275,l8420,599r275,l8695,239xe" filled="f" strokecolor="red">
              <v:path arrowok="t"/>
            </v:shape>
            <w10:wrap anchorx="page"/>
          </v:group>
        </w:pict>
      </w:r>
      <w:r w:rsidRPr="00B47132">
        <w:pict>
          <v:group id="_x0000_s1188" style="position:absolute;left:0;text-align:left;margin-left:444.65pt;margin-top:11.6pt;width:38.5pt;height:18.75pt;z-index:-251655680;mso-position-horizontal-relative:page" coordorigin="8893,232" coordsize="770,375">
            <v:shape id="_x0000_s1193" style="position:absolute;left:8900;top:239;width:275;height:360" coordorigin="8900,239" coordsize="275,360" path="m9175,239r-275,l8900,599r275,l9175,239xe" filled="f" strokecolor="red">
              <v:path arrowok="t"/>
            </v:shape>
            <v:shape id="_x0000_s1192" style="position:absolute;left:9142;top:239;width:240;height:360" coordorigin="9142,239" coordsize="240,360" path="m9142,599r240,l9382,239r-240,l9142,599xe" fillcolor="#fefffe" stroked="f">
              <v:path arrowok="t"/>
            </v:shape>
            <v:shape id="_x0000_s1191" style="position:absolute;left:9140;top:239;width:275;height:360" coordorigin="9140,239" coordsize="275,360" path="m9415,239r-275,l9140,599r275,l9415,239xe" filled="f" strokecolor="red">
              <v:path arrowok="t"/>
            </v:shape>
            <v:shape id="_x0000_s1190" style="position:absolute;left:9382;top:239;width:274;height:360" coordorigin="9382,239" coordsize="274,360" path="m9382,599r273,l9655,239r-273,l9382,599xe" fillcolor="#fefffe" stroked="f">
              <v:path arrowok="t"/>
            </v:shape>
            <v:shape id="_x0000_s1189" style="position:absolute;left:9380;top:239;width:275;height:360" coordorigin="9380,239" coordsize="275,360" path="m9655,239r-275,l9380,599r275,l9655,239xe" filled="f" strokecolor="red">
              <v:path arrowok="t"/>
            </v:shape>
            <w10:wrap anchorx="page"/>
          </v:group>
        </w:pict>
      </w:r>
      <w:r w:rsidRPr="00B47132">
        <w:pict>
          <v:group id="_x0000_s1180" style="position:absolute;left:0;text-align:left;margin-left:492.65pt;margin-top:11.6pt;width:50.5pt;height:18.75pt;z-index:-251654656;mso-position-horizontal-relative:page" coordorigin="9853,232" coordsize="1010,375">
            <v:shape id="_x0000_s1187" style="position:absolute;left:9860;top:239;width:275;height:360" coordorigin="9860,239" coordsize="275,360" path="m10135,239r-275,l9860,599r275,l10135,239xe" filled="f" strokecolor="red">
              <v:path arrowok="t"/>
            </v:shape>
            <v:shape id="_x0000_s1186" style="position:absolute;left:10102;top:239;width:240;height:360" coordorigin="10102,239" coordsize="240,360" path="m10102,599r240,l10342,239r-240,l10102,599xe" fillcolor="#fefffe" stroked="f">
              <v:path arrowok="t"/>
            </v:shape>
            <v:shape id="_x0000_s1185" style="position:absolute;left:10100;top:239;width:275;height:360" coordorigin="10100,239" coordsize="275,360" path="m10375,239r-275,l10100,599r275,l10375,239xe" filled="f" strokecolor="red">
              <v:path arrowok="t"/>
            </v:shape>
            <v:shape id="_x0000_s1184" style="position:absolute;left:10342;top:239;width:240;height:360" coordorigin="10342,239" coordsize="240,360" path="m10342,599r240,l10582,239r-240,l10342,599xe" fillcolor="#fefffe" stroked="f">
              <v:path arrowok="t"/>
            </v:shape>
            <v:shape id="_x0000_s1183" style="position:absolute;left:10340;top:239;width:275;height:360" coordorigin="10340,239" coordsize="275,360" path="m10615,239r-275,l10340,599r275,l10615,239xe" filled="f" strokecolor="red">
              <v:path arrowok="t"/>
            </v:shape>
            <v:shape id="_x0000_s1182" style="position:absolute;left:10582;top:239;width:274;height:360" coordorigin="10582,239" coordsize="274,360" path="m10582,599r273,l10855,239r-273,l10582,599xe" fillcolor="#fefffe" stroked="f">
              <v:path arrowok="t"/>
            </v:shape>
            <v:shape id="_x0000_s1181" style="position:absolute;left:10580;top:239;width:275;height:360" coordorigin="10580,239" coordsize="275,360" path="m10855,239r-275,l10580,599r275,l10855,239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sz w:val="16"/>
          <w:szCs w:val="16"/>
        </w:rPr>
        <w:t>Suffix</w:t>
      </w:r>
      <w:r w:rsidR="006F799D"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(</w:t>
      </w:r>
      <w:r w:rsidR="006F799D">
        <w:rPr>
          <w:rFonts w:ascii="Arial" w:eastAsia="Arial" w:hAnsi="Arial" w:cs="Arial"/>
          <w:spacing w:val="1"/>
          <w:sz w:val="16"/>
          <w:szCs w:val="16"/>
        </w:rPr>
        <w:t>e</w:t>
      </w:r>
      <w:r w:rsidR="006F799D">
        <w:rPr>
          <w:rFonts w:ascii="Arial" w:eastAsia="Arial" w:hAnsi="Arial" w:cs="Arial"/>
          <w:sz w:val="16"/>
          <w:szCs w:val="16"/>
        </w:rPr>
        <w:t>x:</w:t>
      </w:r>
      <w:r w:rsidR="006F799D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 xml:space="preserve">Jr.)            </w:t>
      </w:r>
      <w:r w:rsidR="006F799D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Social</w:t>
      </w:r>
      <w:r w:rsidR="006F799D"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Sec</w:t>
      </w:r>
      <w:r w:rsidR="006F799D">
        <w:rPr>
          <w:rFonts w:ascii="Arial" w:eastAsia="Arial" w:hAnsi="Arial" w:cs="Arial"/>
          <w:spacing w:val="-1"/>
          <w:sz w:val="16"/>
          <w:szCs w:val="16"/>
        </w:rPr>
        <w:t>u</w:t>
      </w:r>
      <w:r w:rsidR="006F799D">
        <w:rPr>
          <w:rFonts w:ascii="Arial" w:eastAsia="Arial" w:hAnsi="Arial" w:cs="Arial"/>
          <w:sz w:val="16"/>
          <w:szCs w:val="16"/>
        </w:rPr>
        <w:t>ri</w:t>
      </w:r>
      <w:r w:rsidR="006F799D">
        <w:rPr>
          <w:rFonts w:ascii="Arial" w:eastAsia="Arial" w:hAnsi="Arial" w:cs="Arial"/>
          <w:spacing w:val="1"/>
          <w:sz w:val="16"/>
          <w:szCs w:val="16"/>
        </w:rPr>
        <w:t>t</w:t>
      </w:r>
      <w:r w:rsidR="006F799D">
        <w:rPr>
          <w:rFonts w:ascii="Arial" w:eastAsia="Arial" w:hAnsi="Arial" w:cs="Arial"/>
          <w:sz w:val="16"/>
          <w:szCs w:val="16"/>
        </w:rPr>
        <w:t>y</w:t>
      </w:r>
      <w:r w:rsidR="006F799D"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Num</w:t>
      </w:r>
      <w:r w:rsidR="006F799D">
        <w:rPr>
          <w:rFonts w:ascii="Arial" w:eastAsia="Arial" w:hAnsi="Arial" w:cs="Arial"/>
          <w:spacing w:val="1"/>
          <w:sz w:val="16"/>
          <w:szCs w:val="16"/>
        </w:rPr>
        <w:t>b</w:t>
      </w:r>
      <w:r w:rsidR="006F799D">
        <w:rPr>
          <w:rFonts w:ascii="Arial" w:eastAsia="Arial" w:hAnsi="Arial" w:cs="Arial"/>
          <w:sz w:val="16"/>
          <w:szCs w:val="16"/>
        </w:rPr>
        <w:t xml:space="preserve">er                                         </w:t>
      </w:r>
      <w:r w:rsidR="006F799D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Percentage</w:t>
      </w:r>
      <w:r w:rsidR="006F799D"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pacing w:val="1"/>
          <w:sz w:val="16"/>
          <w:szCs w:val="16"/>
        </w:rPr>
        <w:t>o</w:t>
      </w:r>
      <w:r w:rsidR="006F799D">
        <w:rPr>
          <w:rFonts w:ascii="Arial" w:eastAsia="Arial" w:hAnsi="Arial" w:cs="Arial"/>
          <w:sz w:val="16"/>
          <w:szCs w:val="16"/>
        </w:rPr>
        <w:t>f</w:t>
      </w:r>
      <w:r w:rsidR="006F799D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O</w:t>
      </w:r>
      <w:r w:rsidR="006F799D">
        <w:rPr>
          <w:rFonts w:ascii="Arial" w:eastAsia="Arial" w:hAnsi="Arial" w:cs="Arial"/>
          <w:spacing w:val="-1"/>
          <w:sz w:val="16"/>
          <w:szCs w:val="16"/>
        </w:rPr>
        <w:t>w</w:t>
      </w:r>
      <w:r w:rsidR="006F799D">
        <w:rPr>
          <w:rFonts w:ascii="Arial" w:eastAsia="Arial" w:hAnsi="Arial" w:cs="Arial"/>
          <w:sz w:val="16"/>
          <w:szCs w:val="16"/>
        </w:rPr>
        <w:t>n</w:t>
      </w:r>
      <w:r w:rsidR="006F799D">
        <w:rPr>
          <w:rFonts w:ascii="Arial" w:eastAsia="Arial" w:hAnsi="Arial" w:cs="Arial"/>
          <w:spacing w:val="1"/>
          <w:sz w:val="16"/>
          <w:szCs w:val="16"/>
        </w:rPr>
        <w:t>e</w:t>
      </w:r>
      <w:r w:rsidR="006F799D">
        <w:rPr>
          <w:rFonts w:ascii="Arial" w:eastAsia="Arial" w:hAnsi="Arial" w:cs="Arial"/>
          <w:sz w:val="16"/>
          <w:szCs w:val="16"/>
        </w:rPr>
        <w:t xml:space="preserve">rship             </w:t>
      </w:r>
      <w:r w:rsidR="006F799D">
        <w:rPr>
          <w:rFonts w:ascii="Arial" w:eastAsia="Arial" w:hAnsi="Arial" w:cs="Arial"/>
          <w:spacing w:val="40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Telephone</w:t>
      </w:r>
    </w:p>
    <w:p w:rsidR="00CA003C" w:rsidRDefault="00B47132">
      <w:pPr>
        <w:spacing w:line="200" w:lineRule="exact"/>
      </w:pPr>
      <w:r>
        <w:pict>
          <v:group id="_x0000_s1210" style="position:absolute;margin-left:295pt;margin-top:.85pt;width:38.5pt;height:18.75pt;z-index:-251657728;mso-position-horizontal-relative:page" coordorigin="6013,2310" coordsize="770,375">
            <v:shape id="_x0000_s1215" style="position:absolute;left:6020;top:2317;width:275;height:360" coordorigin="6020,2317" coordsize="275,360" path="m6295,2317r-275,l6020,2677r275,l6295,2317xe" filled="f" strokecolor="red">
              <v:path arrowok="t"/>
            </v:shape>
            <v:shape id="_x0000_s1214" style="position:absolute;left:6262;top:2317;width:240;height:360" coordorigin="6262,2317" coordsize="240,360" path="m6262,2677r240,l6502,2317r-240,l6262,2677xe" fillcolor="#fefffe" stroked="f">
              <v:path arrowok="t"/>
            </v:shape>
            <v:shape id="_x0000_s1213" style="position:absolute;left:6260;top:2317;width:275;height:360" coordorigin="6260,2317" coordsize="275,360" path="m6535,2317r-275,l6260,2677r275,l6535,2317xe" filled="f" strokecolor="red">
              <v:path arrowok="t"/>
            </v:shape>
            <v:shape id="_x0000_s1212" style="position:absolute;left:6502;top:2317;width:274;height:360" coordorigin="6502,2317" coordsize="274,360" path="m6502,2677r273,l6775,2317r-273,l6502,2677xe" fillcolor="#fefffe" stroked="f">
              <v:path arrowok="t"/>
            </v:shape>
            <v:shape id="_x0000_s1211" style="position:absolute;left:6500;top:2317;width:275;height:360" coordorigin="6500,2317" coordsize="275,360" path="m6775,2317r-275,l6500,2677r275,l6775,2317xe" filled="f" strokecolor="red">
              <v:path arrowok="t"/>
            </v:shape>
            <w10:wrap anchorx="page"/>
          </v:group>
        </w:pict>
      </w:r>
    </w:p>
    <w:p w:rsidR="00CA003C" w:rsidRDefault="00692BAC">
      <w:pPr>
        <w:spacing w:line="200" w:lineRule="exact"/>
      </w:pPr>
      <w:r>
        <w:t xml:space="preserve">    </w:t>
      </w:r>
      <w:r w:rsidR="005934E9">
        <w:t>lbl</w:t>
      </w:r>
      <w:r>
        <w:t xml:space="preserve">SUFFIX1           </w:t>
      </w:r>
      <w:r w:rsidR="005934E9">
        <w:t>lbl</w:t>
      </w:r>
      <w:r>
        <w:t xml:space="preserve">SSS1      </w:t>
      </w:r>
      <w:r w:rsidR="005934E9">
        <w:t>lbl</w:t>
      </w:r>
      <w:r w:rsidR="00EC7B99">
        <w:t>AA</w:t>
      </w:r>
      <w:r w:rsidR="005934E9">
        <w:t>1    lbl</w:t>
      </w:r>
      <w:r w:rsidR="00EC7B99">
        <w:t>BBBB</w:t>
      </w:r>
      <w:r>
        <w:t xml:space="preserve">1                            </w:t>
      </w:r>
      <w:proofErr w:type="spellStart"/>
      <w:r w:rsidR="005934E9">
        <w:t>lbl</w:t>
      </w:r>
      <w:r>
        <w:t>PER</w:t>
      </w:r>
      <w:proofErr w:type="spellEnd"/>
      <w:r w:rsidR="00EC7B99">
        <w:t xml:space="preserve">%                           </w:t>
      </w:r>
      <w:r>
        <w:t xml:space="preserve"> </w:t>
      </w:r>
      <w:proofErr w:type="spellStart"/>
      <w:r w:rsidR="00EC7B99">
        <w:t>lbl</w:t>
      </w:r>
      <w:r>
        <w:t>CODE</w:t>
      </w:r>
      <w:proofErr w:type="spellEnd"/>
      <w:r>
        <w:t xml:space="preserve">     </w:t>
      </w:r>
      <w:r w:rsidR="00EC7B99">
        <w:t>lbl</w:t>
      </w:r>
      <w:r>
        <w:t xml:space="preserve">DIG1  </w:t>
      </w:r>
      <w:r w:rsidR="00EC7B99">
        <w:t xml:space="preserve">  lbl</w:t>
      </w:r>
      <w:r>
        <w:t>NUMBER1</w:t>
      </w:r>
    </w:p>
    <w:p w:rsidR="00CA003C" w:rsidRDefault="00CA003C">
      <w:pPr>
        <w:spacing w:before="1" w:line="220" w:lineRule="exact"/>
        <w:rPr>
          <w:sz w:val="22"/>
          <w:szCs w:val="22"/>
        </w:rPr>
      </w:pPr>
    </w:p>
    <w:p w:rsidR="00CA003C" w:rsidRDefault="00B47132">
      <w:pPr>
        <w:spacing w:line="180" w:lineRule="exact"/>
        <w:ind w:left="120"/>
        <w:rPr>
          <w:rFonts w:ascii="Arial" w:eastAsia="Arial" w:hAnsi="Arial" w:cs="Arial"/>
          <w:sz w:val="16"/>
          <w:szCs w:val="16"/>
        </w:rPr>
      </w:pPr>
      <w:r w:rsidRPr="00B47132">
        <w:pict>
          <v:group id="_x0000_s1092" style="position:absolute;left:0;text-align:left;margin-left:18.65pt;margin-top:9.65pt;width:530.5pt;height:18.75pt;z-index:-251650560;mso-position-horizontal-relative:page" coordorigin="373,193" coordsize="10610,375">
            <v:shape id="_x0000_s1179" style="position:absolute;left:380;top:200;width:275;height:360" coordorigin="380,200" coordsize="275,360" path="m655,200r-275,l380,560r275,l655,200xe" filled="f" strokecolor="red">
              <v:path arrowok="t"/>
            </v:shape>
            <v:shape id="_x0000_s1178" style="position:absolute;left:622;top:200;width:240;height:360" coordorigin="622,200" coordsize="240,360" path="m622,560r240,l862,200r-240,l622,560xe" fillcolor="#fefffe" stroked="f">
              <v:path arrowok="t"/>
            </v:shape>
            <v:shape id="_x0000_s1177" style="position:absolute;left:620;top:200;width:275;height:360" coordorigin="620,200" coordsize="275,360" path="m895,200r-275,l620,560r275,l895,200xe" filled="f" strokecolor="red">
              <v:path arrowok="t"/>
            </v:shape>
            <v:shape id="_x0000_s1176" style="position:absolute;left:862;top:200;width:240;height:360" coordorigin="862,200" coordsize="240,360" path="m862,560r240,l1102,200r-240,l862,560xe" fillcolor="#fefffe" stroked="f">
              <v:path arrowok="t"/>
            </v:shape>
            <v:shape id="_x0000_s1175" style="position:absolute;left:860;top:200;width:275;height:360" coordorigin="860,200" coordsize="275,360" path="m1135,200r-275,l860,560r275,l1135,200xe" filled="f" strokecolor="red">
              <v:path arrowok="t"/>
            </v:shape>
            <v:shape id="_x0000_s1174" style="position:absolute;left:1102;top:200;width:240;height:360" coordorigin="1102,200" coordsize="240,360" path="m1102,560r240,l1342,200r-240,l1102,560xe" fillcolor="#fefffe" stroked="f">
              <v:path arrowok="t"/>
            </v:shape>
            <v:shape id="_x0000_s1173" style="position:absolute;left:1100;top:200;width:275;height:360" coordorigin="1100,200" coordsize="275,360" path="m1375,200r-275,l1100,560r275,l1375,200xe" filled="f" strokecolor="red">
              <v:path arrowok="t"/>
            </v:shape>
            <v:shape id="_x0000_s1172" style="position:absolute;left:1342;top:200;width:240;height:360" coordorigin="1342,200" coordsize="240,360" path="m1342,560r240,l1582,200r-240,l1342,560xe" fillcolor="#fefffe" stroked="f">
              <v:path arrowok="t"/>
            </v:shape>
            <v:shape id="_x0000_s1171" style="position:absolute;left:1340;top:200;width:275;height:360" coordorigin="1340,200" coordsize="275,360" path="m1615,200r-275,l1340,560r275,l1615,200xe" filled="f" strokecolor="red">
              <v:path arrowok="t"/>
            </v:shape>
            <v:shape id="_x0000_s1170" style="position:absolute;left:1582;top:200;width:240;height:360" coordorigin="1582,200" coordsize="240,360" path="m1582,560r240,l1822,200r-240,l1582,560xe" fillcolor="#fefffe" stroked="f">
              <v:path arrowok="t"/>
            </v:shape>
            <v:shape id="_x0000_s1169" style="position:absolute;left:1580;top:200;width:275;height:360" coordorigin="1580,200" coordsize="275,360" path="m1855,200r-275,l1580,560r275,l1855,200xe" filled="f" strokecolor="red">
              <v:path arrowok="t"/>
            </v:shape>
            <v:shape id="_x0000_s1168" style="position:absolute;left:1822;top:200;width:240;height:360" coordorigin="1822,200" coordsize="240,360" path="m1822,560r240,l2062,200r-240,l1822,560xe" fillcolor="#fefffe" stroked="f">
              <v:path arrowok="t"/>
            </v:shape>
            <v:shape id="_x0000_s1167" style="position:absolute;left:1820;top:200;width:275;height:360" coordorigin="1820,200" coordsize="275,360" path="m2095,200r-275,l1820,560r275,l2095,200xe" filled="f" strokecolor="red">
              <v:path arrowok="t"/>
            </v:shape>
            <v:shape id="_x0000_s1166" style="position:absolute;left:2062;top:200;width:240;height:360" coordorigin="2062,200" coordsize="240,360" path="m2062,560r240,l2302,200r-240,l2062,560xe" fillcolor="#fefffe" stroked="f">
              <v:path arrowok="t"/>
            </v:shape>
            <v:shape id="_x0000_s1165" style="position:absolute;left:2060;top:200;width:275;height:360" coordorigin="2060,200" coordsize="275,360" path="m2335,200r-275,l2060,560r275,l2335,200xe" filled="f" strokecolor="red">
              <v:path arrowok="t"/>
            </v:shape>
            <v:shape id="_x0000_s1164" style="position:absolute;left:2302;top:200;width:240;height:360" coordorigin="2302,200" coordsize="240,360" path="m2302,560r240,l2542,200r-240,l2302,560xe" fillcolor="#fefffe" stroked="f">
              <v:path arrowok="t"/>
            </v:shape>
            <v:shape id="_x0000_s1163" style="position:absolute;left:2300;top:200;width:275;height:360" coordorigin="2300,200" coordsize="275,360" path="m2575,200r-275,l2300,560r275,l2575,200xe" filled="f" strokecolor="red">
              <v:path arrowok="t"/>
            </v:shape>
            <v:shape id="_x0000_s1162" style="position:absolute;left:2542;top:200;width:240;height:360" coordorigin="2542,200" coordsize="240,360" path="m2542,560r240,l2782,200r-240,l2542,560xe" fillcolor="#fefffe" stroked="f">
              <v:path arrowok="t"/>
            </v:shape>
            <v:shape id="_x0000_s1161" style="position:absolute;left:2540;top:200;width:275;height:360" coordorigin="2540,200" coordsize="275,360" path="m2815,200r-275,l2540,560r275,l2815,200xe" filled="f" strokecolor="red">
              <v:path arrowok="t"/>
            </v:shape>
            <v:shape id="_x0000_s1160" style="position:absolute;left:2782;top:200;width:240;height:360" coordorigin="2782,200" coordsize="240,360" path="m2782,560r240,l3022,200r-240,l2782,560xe" fillcolor="#fefffe" stroked="f">
              <v:path arrowok="t"/>
            </v:shape>
            <v:shape id="_x0000_s1159" style="position:absolute;left:2780;top:200;width:275;height:360" coordorigin="2780,200" coordsize="275,360" path="m3055,200r-275,l2780,560r275,l3055,200xe" filled="f" strokecolor="red">
              <v:path arrowok="t"/>
            </v:shape>
            <v:shape id="_x0000_s1158" style="position:absolute;left:3022;top:200;width:240;height:360" coordorigin="3022,200" coordsize="240,360" path="m3022,560r240,l3262,200r-240,l3022,560xe" fillcolor="#fefffe" stroked="f">
              <v:path arrowok="t"/>
            </v:shape>
            <v:shape id="_x0000_s1157" style="position:absolute;left:3020;top:200;width:275;height:360" coordorigin="3020,200" coordsize="275,360" path="m3295,200r-275,l3020,560r275,l3295,200xe" filled="f" strokecolor="red">
              <v:path arrowok="t"/>
            </v:shape>
            <v:shape id="_x0000_s1156" style="position:absolute;left:3262;top:200;width:240;height:360" coordorigin="3262,200" coordsize="240,360" path="m3262,560r240,l3502,200r-240,l3262,560xe" fillcolor="#fefffe" stroked="f">
              <v:path arrowok="t"/>
            </v:shape>
            <v:shape id="_x0000_s1155" style="position:absolute;left:3260;top:200;width:275;height:360" coordorigin="3260,200" coordsize="275,360" path="m3535,200r-275,l3260,560r275,l3535,200xe" filled="f" strokecolor="red">
              <v:path arrowok="t"/>
            </v:shape>
            <v:shape id="_x0000_s1154" style="position:absolute;left:3502;top:200;width:240;height:360" coordorigin="3502,200" coordsize="240,360" path="m3502,560r240,l3742,200r-240,l3502,560xe" fillcolor="#fefffe" stroked="f">
              <v:path arrowok="t"/>
            </v:shape>
            <v:shape id="_x0000_s1153" style="position:absolute;left:3500;top:200;width:275;height:360" coordorigin="3500,200" coordsize="275,360" path="m3775,200r-275,l3500,560r275,l3775,200xe" filled="f" strokecolor="red">
              <v:path arrowok="t"/>
            </v:shape>
            <v:shape id="_x0000_s1152" style="position:absolute;left:3742;top:200;width:240;height:360" coordorigin="3742,200" coordsize="240,360" path="m3742,560r240,l3982,200r-240,l3742,560xe" fillcolor="#fefffe" stroked="f">
              <v:path arrowok="t"/>
            </v:shape>
            <v:shape id="_x0000_s1151" style="position:absolute;left:3740;top:200;width:275;height:360" coordorigin="3740,200" coordsize="275,360" path="m4015,200r-275,l3740,560r275,l4015,200xe" filled="f" strokecolor="red">
              <v:path arrowok="t"/>
            </v:shape>
            <v:shape id="_x0000_s1150" style="position:absolute;left:3982;top:200;width:240;height:360" coordorigin="3982,200" coordsize="240,360" path="m3982,560r240,l4222,200r-240,l3982,560xe" fillcolor="#fefffe" stroked="f">
              <v:path arrowok="t"/>
            </v:shape>
            <v:shape id="_x0000_s1149" style="position:absolute;left:3980;top:200;width:275;height:360" coordorigin="3980,200" coordsize="275,360" path="m4255,200r-275,l3980,560r275,l4255,200xe" filled="f" strokecolor="red">
              <v:path arrowok="t"/>
            </v:shape>
            <v:shape id="_x0000_s1148" style="position:absolute;left:4222;top:200;width:240;height:360" coordorigin="4222,200" coordsize="240,360" path="m4222,560r240,l4462,200r-240,l4222,560xe" fillcolor="#fefffe" stroked="f">
              <v:path arrowok="t"/>
            </v:shape>
            <v:shape id="_x0000_s1147" style="position:absolute;left:4220;top:200;width:275;height:360" coordorigin="4220,200" coordsize="275,360" path="m4495,200r-275,l4220,560r275,l4495,200xe" filled="f" strokecolor="red">
              <v:path arrowok="t"/>
            </v:shape>
            <v:shape id="_x0000_s1146" style="position:absolute;left:4462;top:200;width:240;height:360" coordorigin="4462,200" coordsize="240,360" path="m4462,560r240,l4702,200r-240,l4462,560xe" fillcolor="#fefffe" stroked="f">
              <v:path arrowok="t"/>
            </v:shape>
            <v:shape id="_x0000_s1145" style="position:absolute;left:4460;top:200;width:275;height:360" coordorigin="4460,200" coordsize="275,360" path="m4735,200r-275,l4460,560r275,l4735,200xe" filled="f" strokecolor="red">
              <v:path arrowok="t"/>
            </v:shape>
            <v:shape id="_x0000_s1144" style="position:absolute;left:4702;top:200;width:240;height:360" coordorigin="4702,200" coordsize="240,360" path="m4702,560r240,l4942,200r-240,l4702,560xe" fillcolor="#fefffe" stroked="f">
              <v:path arrowok="t"/>
            </v:shape>
            <v:shape id="_x0000_s1143" style="position:absolute;left:4700;top:200;width:275;height:360" coordorigin="4700,200" coordsize="275,360" path="m4975,200r-275,l4700,560r275,l4975,200xe" filled="f" strokecolor="red">
              <v:path arrowok="t"/>
            </v:shape>
            <v:shape id="_x0000_s1142" style="position:absolute;left:4942;top:200;width:240;height:360" coordorigin="4942,200" coordsize="240,360" path="m4942,560r240,l5182,200r-240,l4942,560xe" fillcolor="#fefffe" stroked="f">
              <v:path arrowok="t"/>
            </v:shape>
            <v:shape id="_x0000_s1141" style="position:absolute;left:4940;top:200;width:275;height:360" coordorigin="4940,200" coordsize="275,360" path="m5215,200r-275,l4940,560r275,l5215,200xe" filled="f" strokecolor="red">
              <v:path arrowok="t"/>
            </v:shape>
            <v:shape id="_x0000_s1140" style="position:absolute;left:5182;top:200;width:240;height:360" coordorigin="5182,200" coordsize="240,360" path="m5182,560r240,l5422,200r-240,l5182,560xe" fillcolor="#fefffe" stroked="f">
              <v:path arrowok="t"/>
            </v:shape>
            <v:shape id="_x0000_s1139" style="position:absolute;left:5180;top:200;width:275;height:360" coordorigin="5180,200" coordsize="275,360" path="m5455,200r-275,l5180,560r275,l5455,200xe" filled="f" strokecolor="red">
              <v:path arrowok="t"/>
            </v:shape>
            <v:shape id="_x0000_s1138" style="position:absolute;left:5422;top:200;width:240;height:360" coordorigin="5422,200" coordsize="240,360" path="m5422,560r240,l5662,200r-240,l5422,560xe" fillcolor="#fefffe" stroked="f">
              <v:path arrowok="t"/>
            </v:shape>
            <v:shape id="_x0000_s1137" style="position:absolute;left:5420;top:200;width:275;height:360" coordorigin="5420,200" coordsize="275,360" path="m5695,200r-275,l5420,560r275,l5695,200xe" filled="f" strokecolor="red">
              <v:path arrowok="t"/>
            </v:shape>
            <v:shape id="_x0000_s1136" style="position:absolute;left:5662;top:200;width:240;height:360" coordorigin="5662,200" coordsize="240,360" path="m5662,560r240,l5902,200r-240,l5662,560xe" fillcolor="#fefffe" stroked="f">
              <v:path arrowok="t"/>
            </v:shape>
            <v:shape id="_x0000_s1135" style="position:absolute;left:5660;top:200;width:275;height:360" coordorigin="5660,200" coordsize="275,360" path="m5935,200r-275,l5660,560r275,l5935,200xe" filled="f" strokecolor="red">
              <v:path arrowok="t"/>
            </v:shape>
            <v:shape id="_x0000_s1134" style="position:absolute;left:5902;top:200;width:240;height:360" coordorigin="5902,200" coordsize="240,360" path="m5902,560r240,l6142,200r-240,l5902,560xe" fillcolor="#fefffe" stroked="f">
              <v:path arrowok="t"/>
            </v:shape>
            <v:shape id="_x0000_s1133" style="position:absolute;left:5900;top:200;width:275;height:360" coordorigin="5900,200" coordsize="275,360" path="m6175,200r-275,l5900,560r275,l6175,200xe" filled="f" strokecolor="red">
              <v:path arrowok="t"/>
            </v:shape>
            <v:shape id="_x0000_s1132" style="position:absolute;left:6142;top:200;width:240;height:360" coordorigin="6142,200" coordsize="240,360" path="m6142,560r240,l6382,200r-240,l6142,560xe" fillcolor="#fefffe" stroked="f">
              <v:path arrowok="t"/>
            </v:shape>
            <v:shape id="_x0000_s1131" style="position:absolute;left:6140;top:200;width:275;height:360" coordorigin="6140,200" coordsize="275,360" path="m6415,200r-275,l6140,560r275,l6415,200xe" filled="f" strokecolor="red">
              <v:path arrowok="t"/>
            </v:shape>
            <v:shape id="_x0000_s1130" style="position:absolute;left:6382;top:200;width:240;height:360" coordorigin="6382,200" coordsize="240,360" path="m6382,560r240,l6622,200r-240,l6382,560xe" fillcolor="#fefffe" stroked="f">
              <v:path arrowok="t"/>
            </v:shape>
            <v:shape id="_x0000_s1129" style="position:absolute;left:6380;top:200;width:275;height:360" coordorigin="6380,200" coordsize="275,360" path="m6655,200r-275,l6380,560r275,l6655,200xe" filled="f" strokecolor="red">
              <v:path arrowok="t"/>
            </v:shape>
            <v:shape id="_x0000_s1128" style="position:absolute;left:6622;top:200;width:240;height:360" coordorigin="6622,200" coordsize="240,360" path="m6622,560r240,l6862,200r-240,l6622,560xe" fillcolor="#fefffe" stroked="f">
              <v:path arrowok="t"/>
            </v:shape>
            <v:shape id="_x0000_s1127" style="position:absolute;left:6620;top:200;width:275;height:360" coordorigin="6620,200" coordsize="275,360" path="m6895,200r-275,l6620,560r275,l6895,200xe" filled="f" strokecolor="red">
              <v:path arrowok="t"/>
            </v:shape>
            <v:shape id="_x0000_s1126" style="position:absolute;left:6862;top:200;width:240;height:360" coordorigin="6862,200" coordsize="240,360" path="m6862,560r240,l7102,200r-240,l6862,560xe" fillcolor="#fefffe" stroked="f">
              <v:path arrowok="t"/>
            </v:shape>
            <v:shape id="_x0000_s1125" style="position:absolute;left:6860;top:200;width:275;height:360" coordorigin="6860,200" coordsize="275,360" path="m7135,200r-275,l6860,560r275,l7135,200xe" filled="f" strokecolor="red">
              <v:path arrowok="t"/>
            </v:shape>
            <v:shape id="_x0000_s1124" style="position:absolute;left:7102;top:200;width:240;height:360" coordorigin="7102,200" coordsize="240,360" path="m7102,560r240,l7342,200r-240,l7102,560xe" fillcolor="#fefffe" stroked="f">
              <v:path arrowok="t"/>
            </v:shape>
            <v:shape id="_x0000_s1123" style="position:absolute;left:7100;top:200;width:275;height:360" coordorigin="7100,200" coordsize="275,360" path="m7375,200r-275,l7100,560r275,l7375,200xe" filled="f" strokecolor="red">
              <v:path arrowok="t"/>
            </v:shape>
            <v:shape id="_x0000_s1122" style="position:absolute;left:7342;top:200;width:240;height:360" coordorigin="7342,200" coordsize="240,360" path="m7342,560r240,l7582,200r-240,l7342,560xe" fillcolor="#fefffe" stroked="f">
              <v:path arrowok="t"/>
            </v:shape>
            <v:shape id="_x0000_s1121" style="position:absolute;left:7340;top:200;width:275;height:360" coordorigin="7340,200" coordsize="275,360" path="m7615,200r-275,l7340,560r275,l7615,200xe" filled="f" strokecolor="red">
              <v:path arrowok="t"/>
            </v:shape>
            <v:shape id="_x0000_s1120" style="position:absolute;left:7582;top:200;width:240;height:360" coordorigin="7582,200" coordsize="240,360" path="m7582,560r240,l7822,200r-240,l7582,560xe" fillcolor="#fefffe" stroked="f">
              <v:path arrowok="t"/>
            </v:shape>
            <v:shape id="_x0000_s1119" style="position:absolute;left:7580;top:200;width:275;height:360" coordorigin="7580,200" coordsize="275,360" path="m7855,200r-275,l7580,560r275,l7855,200xe" filled="f" strokecolor="red">
              <v:path arrowok="t"/>
            </v:shape>
            <v:shape id="_x0000_s1118" style="position:absolute;left:7822;top:200;width:240;height:360" coordorigin="7822,200" coordsize="240,360" path="m7822,560r240,l8062,200r-240,l7822,560xe" fillcolor="#fefffe" stroked="f">
              <v:path arrowok="t"/>
            </v:shape>
            <v:shape id="_x0000_s1117" style="position:absolute;left:7820;top:200;width:275;height:360" coordorigin="7820,200" coordsize="275,360" path="m8095,200r-275,l7820,560r275,l8095,200xe" filled="f" strokecolor="red">
              <v:path arrowok="t"/>
            </v:shape>
            <v:shape id="_x0000_s1116" style="position:absolute;left:8062;top:200;width:240;height:360" coordorigin="8062,200" coordsize="240,360" path="m8062,560r240,l8302,200r-240,l8062,560xe" fillcolor="#fefffe" stroked="f">
              <v:path arrowok="t"/>
            </v:shape>
            <v:shape id="_x0000_s1115" style="position:absolute;left:8060;top:200;width:275;height:360" coordorigin="8060,200" coordsize="275,360" path="m8335,200r-275,l8060,560r275,l8335,200xe" filled="f" strokecolor="red">
              <v:path arrowok="t"/>
            </v:shape>
            <v:shape id="_x0000_s1114" style="position:absolute;left:8302;top:200;width:240;height:360" coordorigin="8302,200" coordsize="240,360" path="m8302,560r240,l8542,200r-240,l8302,560xe" fillcolor="#fefffe" stroked="f">
              <v:path arrowok="t"/>
            </v:shape>
            <v:shape id="_x0000_s1113" style="position:absolute;left:8300;top:200;width:275;height:360" coordorigin="8300,200" coordsize="275,360" path="m8575,200r-275,l8300,560r275,l8575,200xe" filled="f" strokecolor="red">
              <v:path arrowok="t"/>
            </v:shape>
            <v:shape id="_x0000_s1112" style="position:absolute;left:8542;top:200;width:240;height:360" coordorigin="8542,200" coordsize="240,360" path="m8542,560r240,l8782,200r-240,l8542,560xe" fillcolor="#fefffe" stroked="f">
              <v:path arrowok="t"/>
            </v:shape>
            <v:shape id="_x0000_s1111" style="position:absolute;left:8540;top:200;width:275;height:360" coordorigin="8540,200" coordsize="275,360" path="m8815,200r-275,l8540,560r275,l8815,200xe" filled="f" strokecolor="red">
              <v:path arrowok="t"/>
            </v:shape>
            <v:shape id="_x0000_s1110" style="position:absolute;left:8782;top:200;width:240;height:360" coordorigin="8782,200" coordsize="240,360" path="m8782,560r240,l9022,200r-240,l8782,560xe" fillcolor="#fefffe" stroked="f">
              <v:path arrowok="t"/>
            </v:shape>
            <v:shape id="_x0000_s1109" style="position:absolute;left:8780;top:200;width:275;height:360" coordorigin="8780,200" coordsize="275,360" path="m9055,200r-275,l8780,560r275,l9055,200xe" filled="f" strokecolor="red">
              <v:path arrowok="t"/>
            </v:shape>
            <v:shape id="_x0000_s1108" style="position:absolute;left:9022;top:200;width:240;height:360" coordorigin="9022,200" coordsize="240,360" path="m9022,560r240,l9262,200r-240,l9022,560xe" fillcolor="#fefffe" stroked="f">
              <v:path arrowok="t"/>
            </v:shape>
            <v:shape id="_x0000_s1107" style="position:absolute;left:9020;top:200;width:275;height:360" coordorigin="9020,200" coordsize="275,360" path="m9295,200r-275,l9020,560r275,l9295,200xe" filled="f" strokecolor="red">
              <v:path arrowok="t"/>
            </v:shape>
            <v:shape id="_x0000_s1106" style="position:absolute;left:9262;top:200;width:240;height:360" coordorigin="9262,200" coordsize="240,360" path="m9262,560r240,l9502,200r-240,l9262,560xe" fillcolor="#fefffe" stroked="f">
              <v:path arrowok="t"/>
            </v:shape>
            <v:shape id="_x0000_s1105" style="position:absolute;left:9260;top:200;width:275;height:360" coordorigin="9260,200" coordsize="275,360" path="m9535,200r-275,l9260,560r275,l9535,200xe" filled="f" strokecolor="red">
              <v:path arrowok="t"/>
            </v:shape>
            <v:shape id="_x0000_s1104" style="position:absolute;left:9502;top:200;width:240;height:360" coordorigin="9502,200" coordsize="240,360" path="m9502,560r240,l9742,200r-240,l9502,560xe" fillcolor="#fefffe" stroked="f">
              <v:path arrowok="t"/>
            </v:shape>
            <v:shape id="_x0000_s1103" style="position:absolute;left:9500;top:200;width:275;height:360" coordorigin="9500,200" coordsize="275,360" path="m9775,200r-275,l9500,560r275,l9775,200xe" filled="f" strokecolor="red">
              <v:path arrowok="t"/>
            </v:shape>
            <v:shape id="_x0000_s1102" style="position:absolute;left:9742;top:200;width:240;height:360" coordorigin="9742,200" coordsize="240,360" path="m9742,560r240,l9982,200r-240,l9742,560xe" fillcolor="#fefffe" stroked="f">
              <v:path arrowok="t"/>
            </v:shape>
            <v:shape id="_x0000_s1101" style="position:absolute;left:9740;top:200;width:275;height:360" coordorigin="9740,200" coordsize="275,360" path="m10015,200r-275,l9740,560r275,l10015,200xe" filled="f" strokecolor="red">
              <v:path arrowok="t"/>
            </v:shape>
            <v:shape id="_x0000_s1100" style="position:absolute;left:9982;top:200;width:240;height:360" coordorigin="9982,200" coordsize="240,360" path="m9982,560r240,l10222,200r-240,l9982,560xe" fillcolor="#fefffe" stroked="f">
              <v:path arrowok="t"/>
            </v:shape>
            <v:shape id="_x0000_s1099" style="position:absolute;left:9980;top:200;width:275;height:360" coordorigin="9980,200" coordsize="275,360" path="m10255,200r-275,l9980,560r275,l10255,200xe" filled="f" strokecolor="red">
              <v:path arrowok="t"/>
            </v:shape>
            <v:shape id="_x0000_s1098" style="position:absolute;left:10222;top:200;width:240;height:360" coordorigin="10222,200" coordsize="240,360" path="m10222,560r240,l10462,200r-240,l10222,560xe" fillcolor="#fefffe" stroked="f">
              <v:path arrowok="t"/>
            </v:shape>
            <v:shape id="_x0000_s1097" style="position:absolute;left:10220;top:200;width:275;height:360" coordorigin="10220,200" coordsize="275,360" path="m10495,200r-275,l10220,560r275,l10495,200xe" filled="f" strokecolor="red">
              <v:path arrowok="t"/>
            </v:shape>
            <v:shape id="_x0000_s1096" style="position:absolute;left:10462;top:200;width:240;height:360" coordorigin="10462,200" coordsize="240,360" path="m10462,560r240,l10702,200r-240,l10462,560xe" fillcolor="#fefffe" stroked="f">
              <v:path arrowok="t"/>
            </v:shape>
            <v:shape id="_x0000_s1095" style="position:absolute;left:10460;top:200;width:275;height:360" coordorigin="10460,200" coordsize="275,360" path="m10735,200r-275,l10460,560r275,l10735,200xe" filled="f" strokecolor="red">
              <v:path arrowok="t"/>
            </v:shape>
            <v:shape id="_x0000_s1094" style="position:absolute;left:10702;top:200;width:274;height:360" coordorigin="10702,200" coordsize="274,360" path="m10702,560r273,l10975,200r-273,l10702,560xe" fillcolor="#fefffe" stroked="f">
              <v:path arrowok="t"/>
            </v:shape>
            <v:shape id="_x0000_s1093" style="position:absolute;left:10700;top:200;width:275;height:360" coordorigin="10700,200" coordsize="275,360" path="m10975,200r-275,l10700,560r275,l10975,200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position w:val="-1"/>
          <w:sz w:val="16"/>
          <w:szCs w:val="16"/>
        </w:rPr>
        <w:t>Address</w:t>
      </w:r>
      <w:r w:rsidR="006F799D">
        <w:rPr>
          <w:rFonts w:ascii="Arial" w:eastAsia="Arial" w:hAnsi="Arial" w:cs="Arial"/>
          <w:spacing w:val="-6"/>
          <w:position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position w:val="-1"/>
          <w:sz w:val="16"/>
          <w:szCs w:val="16"/>
        </w:rPr>
        <w:t>(Business</w:t>
      </w:r>
      <w:r w:rsidR="006F799D">
        <w:rPr>
          <w:rFonts w:ascii="Arial" w:eastAsia="Arial" w:hAnsi="Arial" w:cs="Arial"/>
          <w:spacing w:val="-7"/>
          <w:position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position w:val="-1"/>
          <w:sz w:val="16"/>
          <w:szCs w:val="16"/>
        </w:rPr>
        <w:t>or</w:t>
      </w:r>
      <w:r w:rsidR="006F799D">
        <w:rPr>
          <w:rFonts w:ascii="Arial" w:eastAsia="Arial" w:hAnsi="Arial" w:cs="Arial"/>
          <w:spacing w:val="-1"/>
          <w:position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position w:val="-1"/>
          <w:sz w:val="16"/>
          <w:szCs w:val="16"/>
        </w:rPr>
        <w:t>residence</w:t>
      </w:r>
      <w:r w:rsidR="006F799D">
        <w:rPr>
          <w:rFonts w:ascii="Arial" w:eastAsia="Arial" w:hAnsi="Arial" w:cs="Arial"/>
          <w:spacing w:val="-7"/>
          <w:position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position w:val="-1"/>
          <w:sz w:val="16"/>
          <w:szCs w:val="16"/>
        </w:rPr>
        <w:t>address</w:t>
      </w:r>
      <w:r w:rsidR="006F799D">
        <w:rPr>
          <w:rFonts w:ascii="Arial" w:eastAsia="Arial" w:hAnsi="Arial" w:cs="Arial"/>
          <w:spacing w:val="-6"/>
          <w:position w:val="-1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position w:val="-1"/>
          <w:sz w:val="16"/>
          <w:szCs w:val="16"/>
        </w:rPr>
        <w:t>acceptable)</w:t>
      </w:r>
    </w:p>
    <w:p w:rsidR="00CA003C" w:rsidRDefault="00CA003C">
      <w:pPr>
        <w:spacing w:before="6" w:line="180" w:lineRule="exact"/>
        <w:rPr>
          <w:sz w:val="18"/>
          <w:szCs w:val="18"/>
        </w:rPr>
      </w:pPr>
    </w:p>
    <w:p w:rsidR="00CA003C" w:rsidRDefault="00692BAC">
      <w:pPr>
        <w:spacing w:line="200" w:lineRule="exact"/>
      </w:pPr>
      <w:r>
        <w:t xml:space="preserve">    </w:t>
      </w:r>
      <w:r w:rsidR="005934E9">
        <w:t>lbl</w:t>
      </w:r>
      <w:r>
        <w:t xml:space="preserve">ADDRESS1 </w:t>
      </w:r>
      <w:r w:rsidR="005934E9">
        <w:t>lbl</w:t>
      </w:r>
      <w:r>
        <w:t xml:space="preserve">OF1 </w:t>
      </w:r>
      <w:r w:rsidR="005934E9">
        <w:t>lbl</w:t>
      </w:r>
      <w:r>
        <w:t xml:space="preserve">BUSINESS1 </w:t>
      </w:r>
      <w:r w:rsidR="005934E9">
        <w:t>lbl</w:t>
      </w:r>
      <w:r>
        <w:t xml:space="preserve">OR1 </w:t>
      </w:r>
      <w:r w:rsidR="005934E9">
        <w:t>lbl</w:t>
      </w:r>
      <w:r>
        <w:t xml:space="preserve">RECIDENTIAL1 </w:t>
      </w:r>
    </w:p>
    <w:p w:rsidR="00CA003C" w:rsidRDefault="00CA003C">
      <w:pPr>
        <w:spacing w:line="200" w:lineRule="exact"/>
      </w:pPr>
    </w:p>
    <w:p w:rsidR="00CA003C" w:rsidRDefault="00B47132">
      <w:pPr>
        <w:spacing w:before="39"/>
        <w:ind w:left="120"/>
        <w:rPr>
          <w:rFonts w:ascii="Arial" w:eastAsia="Arial" w:hAnsi="Arial" w:cs="Arial"/>
          <w:sz w:val="16"/>
          <w:szCs w:val="16"/>
        </w:rPr>
      </w:pPr>
      <w:r w:rsidRPr="00B47132">
        <w:pict>
          <v:group id="_x0000_s1052" style="position:absolute;left:0;text-align:left;margin-left:18.65pt;margin-top:11.6pt;width:242.5pt;height:18.75pt;z-index:-251649536;mso-position-horizontal-relative:page" coordorigin="373,232" coordsize="4850,375">
            <v:shape id="_x0000_s1091" style="position:absolute;left:380;top:239;width:275;height:360" coordorigin="380,239" coordsize="275,360" path="m655,239r-275,l380,599r275,l655,239xe" filled="f" strokecolor="red">
              <v:path arrowok="t"/>
            </v:shape>
            <v:shape id="_x0000_s1090" style="position:absolute;left:622;top:239;width:240;height:360" coordorigin="622,239" coordsize="240,360" path="m622,599r240,l862,239r-240,l622,599xe" fillcolor="#fefffe" stroked="f">
              <v:path arrowok="t"/>
            </v:shape>
            <v:shape id="_x0000_s1089" style="position:absolute;left:620;top:239;width:275;height:360" coordorigin="620,239" coordsize="275,360" path="m895,239r-275,l620,599r275,l895,239xe" filled="f" strokecolor="red">
              <v:path arrowok="t"/>
            </v:shape>
            <v:shape id="_x0000_s1088" style="position:absolute;left:862;top:239;width:240;height:360" coordorigin="862,239" coordsize="240,360" path="m862,599r240,l1102,239r-240,l862,599xe" fillcolor="#fefffe" stroked="f">
              <v:path arrowok="t"/>
            </v:shape>
            <v:shape id="_x0000_s1087" style="position:absolute;left:860;top:239;width:275;height:360" coordorigin="860,239" coordsize="275,360" path="m1135,239r-275,l860,599r275,l1135,239xe" filled="f" strokecolor="red">
              <v:path arrowok="t"/>
            </v:shape>
            <v:shape id="_x0000_s1086" style="position:absolute;left:1102;top:239;width:240;height:360" coordorigin="1102,239" coordsize="240,360" path="m1102,599r240,l1342,239r-240,l1102,599xe" fillcolor="#fefffe" stroked="f">
              <v:path arrowok="t"/>
            </v:shape>
            <v:shape id="_x0000_s1085" style="position:absolute;left:1100;top:239;width:275;height:360" coordorigin="1100,239" coordsize="275,360" path="m1375,239r-275,l1100,599r275,l1375,239xe" filled="f" strokecolor="red">
              <v:path arrowok="t"/>
            </v:shape>
            <v:shape id="_x0000_s1084" style="position:absolute;left:1342;top:239;width:240;height:360" coordorigin="1342,239" coordsize="240,360" path="m1342,599r240,l1582,239r-240,l1342,599xe" fillcolor="#fefffe" stroked="f">
              <v:path arrowok="t"/>
            </v:shape>
            <v:shape id="_x0000_s1083" style="position:absolute;left:1340;top:239;width:275;height:360" coordorigin="1340,239" coordsize="275,360" path="m1615,239r-275,l1340,599r275,l1615,239xe" filled="f" strokecolor="red">
              <v:path arrowok="t"/>
            </v:shape>
            <v:shape id="_x0000_s1082" style="position:absolute;left:1582;top:239;width:240;height:360" coordorigin="1582,239" coordsize="240,360" path="m1582,599r240,l1822,239r-240,l1582,599xe" fillcolor="#fefffe" stroked="f">
              <v:path arrowok="t"/>
            </v:shape>
            <v:shape id="_x0000_s1081" style="position:absolute;left:1580;top:239;width:275;height:360" coordorigin="1580,239" coordsize="275,360" path="m1855,239r-275,l1580,599r275,l1855,239xe" filled="f" strokecolor="red">
              <v:path arrowok="t"/>
            </v:shape>
            <v:shape id="_x0000_s1080" style="position:absolute;left:1822;top:239;width:240;height:360" coordorigin="1822,239" coordsize="240,360" path="m1822,599r240,l2062,239r-240,l1822,599xe" fillcolor="#fefffe" stroked="f">
              <v:path arrowok="t"/>
            </v:shape>
            <v:shape id="_x0000_s1079" style="position:absolute;left:1820;top:239;width:275;height:360" coordorigin="1820,239" coordsize="275,360" path="m2095,239r-275,l1820,599r275,l2095,239xe" filled="f" strokecolor="red">
              <v:path arrowok="t"/>
            </v:shape>
            <v:shape id="_x0000_s1078" style="position:absolute;left:2062;top:239;width:240;height:360" coordorigin="2062,239" coordsize="240,360" path="m2062,599r240,l2302,239r-240,l2062,599xe" fillcolor="#fefffe" stroked="f">
              <v:path arrowok="t"/>
            </v:shape>
            <v:shape id="_x0000_s1077" style="position:absolute;left:2060;top:239;width:275;height:360" coordorigin="2060,239" coordsize="275,360" path="m2335,239r-275,l2060,599r275,l2335,239xe" filled="f" strokecolor="red">
              <v:path arrowok="t"/>
            </v:shape>
            <v:shape id="_x0000_s1076" style="position:absolute;left:2302;top:239;width:240;height:360" coordorigin="2302,239" coordsize="240,360" path="m2302,599r240,l2542,239r-240,l2302,599xe" fillcolor="#fefffe" stroked="f">
              <v:path arrowok="t"/>
            </v:shape>
            <v:shape id="_x0000_s1075" style="position:absolute;left:2300;top:239;width:275;height:360" coordorigin="2300,239" coordsize="275,360" path="m2575,239r-275,l2300,599r275,l2575,239xe" filled="f" strokecolor="red">
              <v:path arrowok="t"/>
            </v:shape>
            <v:shape id="_x0000_s1074" style="position:absolute;left:2542;top:239;width:240;height:360" coordorigin="2542,239" coordsize="240,360" path="m2542,599r240,l2782,239r-240,l2542,599xe" fillcolor="#fefffe" stroked="f">
              <v:path arrowok="t"/>
            </v:shape>
            <v:shape id="_x0000_s1073" style="position:absolute;left:2540;top:239;width:275;height:360" coordorigin="2540,239" coordsize="275,360" path="m2815,239r-275,l2540,599r275,l2815,239xe" filled="f" strokecolor="red">
              <v:path arrowok="t"/>
            </v:shape>
            <v:shape id="_x0000_s1072" style="position:absolute;left:2782;top:239;width:240;height:360" coordorigin="2782,239" coordsize="240,360" path="m2782,599r240,l3022,239r-240,l2782,599xe" fillcolor="#fefffe" stroked="f">
              <v:path arrowok="t"/>
            </v:shape>
            <v:shape id="_x0000_s1071" style="position:absolute;left:2780;top:239;width:275;height:360" coordorigin="2780,239" coordsize="275,360" path="m3055,239r-275,l2780,599r275,l3055,239xe" filled="f" strokecolor="red">
              <v:path arrowok="t"/>
            </v:shape>
            <v:shape id="_x0000_s1070" style="position:absolute;left:3022;top:239;width:240;height:360" coordorigin="3022,239" coordsize="240,360" path="m3022,599r240,l3262,239r-240,l3022,599xe" fillcolor="#fefffe" stroked="f">
              <v:path arrowok="t"/>
            </v:shape>
            <v:shape id="_x0000_s1069" style="position:absolute;left:3020;top:239;width:275;height:360" coordorigin="3020,239" coordsize="275,360" path="m3295,239r-275,l3020,599r275,l3295,239xe" filled="f" strokecolor="red">
              <v:path arrowok="t"/>
            </v:shape>
            <v:shape id="_x0000_s1068" style="position:absolute;left:3262;top:239;width:240;height:360" coordorigin="3262,239" coordsize="240,360" path="m3262,599r240,l3502,239r-240,l3262,599xe" fillcolor="#fefffe" stroked="f">
              <v:path arrowok="t"/>
            </v:shape>
            <v:shape id="_x0000_s1067" style="position:absolute;left:3260;top:239;width:275;height:360" coordorigin="3260,239" coordsize="275,360" path="m3535,239r-275,l3260,599r275,l3535,239xe" filled="f" strokecolor="red">
              <v:path arrowok="t"/>
            </v:shape>
            <v:shape id="_x0000_s1066" style="position:absolute;left:3502;top:239;width:240;height:360" coordorigin="3502,239" coordsize="240,360" path="m3502,599r240,l3742,239r-240,l3502,599xe" fillcolor="#fefffe" stroked="f">
              <v:path arrowok="t"/>
            </v:shape>
            <v:shape id="_x0000_s1065" style="position:absolute;left:3500;top:239;width:275;height:360" coordorigin="3500,239" coordsize="275,360" path="m3775,239r-275,l3500,599r275,l3775,239xe" filled="f" strokecolor="red">
              <v:path arrowok="t"/>
            </v:shape>
            <v:shape id="_x0000_s1064" style="position:absolute;left:3742;top:239;width:240;height:360" coordorigin="3742,239" coordsize="240,360" path="m3742,599r240,l3982,239r-240,l3742,599xe" fillcolor="#fefffe" stroked="f">
              <v:path arrowok="t"/>
            </v:shape>
            <v:shape id="_x0000_s1063" style="position:absolute;left:3740;top:239;width:275;height:360" coordorigin="3740,239" coordsize="275,360" path="m4015,239r-275,l3740,599r275,l4015,239xe" filled="f" strokecolor="red">
              <v:path arrowok="t"/>
            </v:shape>
            <v:shape id="_x0000_s1062" style="position:absolute;left:3982;top:239;width:240;height:360" coordorigin="3982,239" coordsize="240,360" path="m3982,599r240,l4222,239r-240,l3982,599xe" fillcolor="#fefffe" stroked="f">
              <v:path arrowok="t"/>
            </v:shape>
            <v:shape id="_x0000_s1061" style="position:absolute;left:3980;top:239;width:275;height:360" coordorigin="3980,239" coordsize="275,360" path="m4255,239r-275,l3980,599r275,l4255,239xe" filled="f" strokecolor="red">
              <v:path arrowok="t"/>
            </v:shape>
            <v:shape id="_x0000_s1060" style="position:absolute;left:4222;top:239;width:240;height:360" coordorigin="4222,239" coordsize="240,360" path="m4222,599r240,l4462,239r-240,l4222,599xe" fillcolor="#fefffe" stroked="f">
              <v:path arrowok="t"/>
            </v:shape>
            <v:shape id="_x0000_s1059" style="position:absolute;left:4220;top:239;width:275;height:360" coordorigin="4220,239" coordsize="275,360" path="m4495,239r-275,l4220,599r275,l4495,239xe" filled="f" strokecolor="red">
              <v:path arrowok="t"/>
            </v:shape>
            <v:shape id="_x0000_s1058" style="position:absolute;left:4462;top:239;width:240;height:360" coordorigin="4462,239" coordsize="240,360" path="m4462,599r240,l4702,239r-240,l4462,599xe" fillcolor="#fefffe" stroked="f">
              <v:path arrowok="t"/>
            </v:shape>
            <v:shape id="_x0000_s1057" style="position:absolute;left:4460;top:239;width:275;height:360" coordorigin="4460,239" coordsize="275,360" path="m4735,239r-275,l4460,599r275,l4735,239xe" filled="f" strokecolor="red">
              <v:path arrowok="t"/>
            </v:shape>
            <v:shape id="_x0000_s1056" style="position:absolute;left:4702;top:239;width:240;height:360" coordorigin="4702,239" coordsize="240,360" path="m4702,599r240,l4942,239r-240,l4702,599xe" fillcolor="#fefffe" stroked="f">
              <v:path arrowok="t"/>
            </v:shape>
            <v:shape id="_x0000_s1055" style="position:absolute;left:4700;top:239;width:275;height:360" coordorigin="4700,239" coordsize="275,360" path="m4975,239r-275,l4700,599r275,l4975,239xe" filled="f" strokecolor="red">
              <v:path arrowok="t"/>
            </v:shape>
            <v:shape id="_x0000_s1054" style="position:absolute;left:4942;top:239;width:274;height:360" coordorigin="4942,239" coordsize="274,360" path="m4942,599r273,l5215,239r-273,l4942,599xe" fillcolor="#fefffe" stroked="f">
              <v:path arrowok="t"/>
            </v:shape>
            <v:shape id="_x0000_s1053" style="position:absolute;left:4940;top:239;width:275;height:360" coordorigin="4940,239" coordsize="275,360" path="m5215,239r-275,l4940,599r275,l5215,239xe" filled="f" strokecolor="red">
              <v:path arrowok="t"/>
            </v:shape>
            <w10:wrap anchorx="page"/>
          </v:group>
        </w:pict>
      </w:r>
      <w:r w:rsidRPr="00B47132">
        <w:pict>
          <v:group id="_x0000_s1048" style="position:absolute;left:0;text-align:left;margin-left:282.65pt;margin-top:11.6pt;width:26.5pt;height:18.75pt;z-index:-251648512;mso-position-horizontal-relative:page" coordorigin="5653,232" coordsize="530,375">
            <v:shape id="_x0000_s1051" style="position:absolute;left:5660;top:239;width:275;height:360" coordorigin="5660,239" coordsize="275,360" path="m5935,239r-275,l5660,599r275,l5935,239xe" filled="f" strokecolor="red">
              <v:path arrowok="t"/>
            </v:shape>
            <v:shape id="_x0000_s1050" style="position:absolute;left:5902;top:239;width:274;height:360" coordorigin="5902,239" coordsize="274,360" path="m5902,599r273,l6175,239r-273,l5902,599xe" fillcolor="#fefffe" stroked="f">
              <v:path arrowok="t"/>
            </v:shape>
            <v:shape id="_x0000_s1049" style="position:absolute;left:5900;top:239;width:275;height:360" coordorigin="5900,239" coordsize="275,360" path="m6175,239r-275,l5900,599r275,l6175,239xe" filled="f" strokecolor="red">
              <v:path arrowok="t"/>
            </v:shape>
            <w10:wrap anchorx="page"/>
          </v:group>
        </w:pict>
      </w:r>
      <w:r w:rsidRPr="00B47132">
        <w:pict>
          <v:group id="_x0000_s1038" style="position:absolute;left:0;text-align:left;margin-left:330.65pt;margin-top:11.6pt;width:62.5pt;height:18.75pt;z-index:-251647488;mso-position-horizontal-relative:page" coordorigin="6613,232" coordsize="1250,375">
            <v:shape id="_x0000_s1047" style="position:absolute;left:6620;top:239;width:275;height:360" coordorigin="6620,239" coordsize="275,360" path="m6895,239r-275,l6620,599r275,l6895,239xe" filled="f" strokecolor="red">
              <v:path arrowok="t"/>
            </v:shape>
            <v:shape id="_x0000_s1046" style="position:absolute;left:6862;top:239;width:240;height:360" coordorigin="6862,239" coordsize="240,360" path="m6862,599r240,l7102,239r-240,l6862,599xe" fillcolor="#fefffe" stroked="f">
              <v:path arrowok="t"/>
            </v:shape>
            <v:shape id="_x0000_s1045" style="position:absolute;left:6860;top:239;width:275;height:360" coordorigin="6860,239" coordsize="275,360" path="m7135,239r-275,l6860,599r275,l7135,239xe" filled="f" strokecolor="red">
              <v:path arrowok="t"/>
            </v:shape>
            <v:shape id="_x0000_s1044" style="position:absolute;left:7102;top:239;width:240;height:360" coordorigin="7102,239" coordsize="240,360" path="m7102,599r240,l7342,239r-240,l7102,599xe" fillcolor="#fefffe" stroked="f">
              <v:path arrowok="t"/>
            </v:shape>
            <v:shape id="_x0000_s1043" style="position:absolute;left:7100;top:239;width:275;height:360" coordorigin="7100,239" coordsize="275,360" path="m7375,239r-275,l7100,599r275,l7375,239xe" filled="f" strokecolor="red">
              <v:path arrowok="t"/>
            </v:shape>
            <v:shape id="_x0000_s1042" style="position:absolute;left:7342;top:239;width:240;height:360" coordorigin="7342,239" coordsize="240,360" path="m7342,599r240,l7582,239r-240,l7342,599xe" fillcolor="#fefffe" stroked="f">
              <v:path arrowok="t"/>
            </v:shape>
            <v:shape id="_x0000_s1041" style="position:absolute;left:7340;top:239;width:275;height:360" coordorigin="7340,239" coordsize="275,360" path="m7615,239r-275,l7340,599r275,l7615,239xe" filled="f" strokecolor="red">
              <v:path arrowok="t"/>
            </v:shape>
            <v:shape id="_x0000_s1040" style="position:absolute;left:7582;top:239;width:274;height:360" coordorigin="7582,239" coordsize="274,360" path="m7582,599r273,l7855,239r-273,l7582,599xe" fillcolor="#fefffe" stroked="f">
              <v:path arrowok="t"/>
            </v:shape>
            <v:shape id="_x0000_s1039" style="position:absolute;left:7580;top:239;width:275;height:360" coordorigin="7580,239" coordsize="275,360" path="m7855,239r-275,l7580,599r275,l7855,239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sz w:val="16"/>
          <w:szCs w:val="16"/>
        </w:rPr>
        <w:t>Ci</w:t>
      </w:r>
      <w:r w:rsidR="006F799D">
        <w:rPr>
          <w:rFonts w:ascii="Arial" w:eastAsia="Arial" w:hAnsi="Arial" w:cs="Arial"/>
          <w:spacing w:val="1"/>
          <w:sz w:val="16"/>
          <w:szCs w:val="16"/>
        </w:rPr>
        <w:t>t</w:t>
      </w:r>
      <w:r w:rsidR="006F799D">
        <w:rPr>
          <w:rFonts w:ascii="Arial" w:eastAsia="Arial" w:hAnsi="Arial" w:cs="Arial"/>
          <w:sz w:val="16"/>
          <w:szCs w:val="16"/>
        </w:rPr>
        <w:t xml:space="preserve">y                                                                                                                 </w:t>
      </w:r>
      <w:r w:rsidR="006F799D"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 xml:space="preserve">State           </w:t>
      </w:r>
      <w:r w:rsidR="006F799D">
        <w:rPr>
          <w:rFonts w:ascii="Arial" w:eastAsia="Arial" w:hAnsi="Arial" w:cs="Arial"/>
          <w:spacing w:val="40"/>
          <w:sz w:val="16"/>
          <w:szCs w:val="16"/>
        </w:rPr>
        <w:t xml:space="preserve"> </w:t>
      </w:r>
      <w:r w:rsidR="006F799D">
        <w:rPr>
          <w:rFonts w:ascii="Arial" w:eastAsia="Arial" w:hAnsi="Arial" w:cs="Arial"/>
          <w:sz w:val="16"/>
          <w:szCs w:val="16"/>
        </w:rPr>
        <w:t>Zip</w:t>
      </w:r>
    </w:p>
    <w:p w:rsidR="00CA003C" w:rsidRDefault="00B47132">
      <w:pPr>
        <w:spacing w:line="260" w:lineRule="exact"/>
        <w:ind w:right="3742"/>
        <w:jc w:val="right"/>
        <w:rPr>
          <w:rFonts w:ascii="Arial" w:eastAsia="Arial" w:hAnsi="Arial" w:cs="Arial"/>
          <w:sz w:val="24"/>
          <w:szCs w:val="24"/>
        </w:rPr>
      </w:pPr>
      <w:r w:rsidRPr="00B47132">
        <w:pict>
          <v:group id="_x0000_s1030" style="position:absolute;left:0;text-align:left;margin-left:402.65pt;margin-top:.45pt;width:50.5pt;height:18.75pt;z-index:-251646464;mso-position-horizontal-relative:page" coordorigin="8053,9" coordsize="1010,375">
            <v:shape id="_x0000_s1037" style="position:absolute;left:8060;top:16;width:275;height:360" coordorigin="8060,16" coordsize="275,360" path="m8335,16r-275,l8060,376r275,l8335,16xe" filled="f" strokecolor="red">
              <v:path arrowok="t"/>
            </v:shape>
            <v:shape id="_x0000_s1036" style="position:absolute;left:8302;top:16;width:240;height:360" coordorigin="8302,16" coordsize="240,360" path="m8302,376r240,l8542,16r-240,l8302,376xe" fillcolor="#fefffe" stroked="f">
              <v:path arrowok="t"/>
            </v:shape>
            <v:shape id="_x0000_s1035" style="position:absolute;left:8300;top:16;width:275;height:360" coordorigin="8300,16" coordsize="275,360" path="m8575,16r-275,l8300,376r275,l8575,16xe" filled="f" strokecolor="red">
              <v:path arrowok="t"/>
            </v:shape>
            <v:shape id="_x0000_s1034" style="position:absolute;left:8542;top:16;width:240;height:360" coordorigin="8542,16" coordsize="240,360" path="m8542,376r240,l8782,16r-240,l8542,376xe" fillcolor="#fefffe" stroked="f">
              <v:path arrowok="t"/>
            </v:shape>
            <v:shape id="_x0000_s1033" style="position:absolute;left:8540;top:16;width:275;height:360" coordorigin="8540,16" coordsize="275,360" path="m8815,16r-275,l8540,376r275,l8815,16xe" filled="f" strokecolor="red">
              <v:path arrowok="t"/>
            </v:shape>
            <v:shape id="_x0000_s1032" style="position:absolute;left:8782;top:16;width:274;height:360" coordorigin="8782,16" coordsize="274,360" path="m8782,376r273,l9055,16r-273,l8782,376xe" fillcolor="#fefffe" stroked="f">
              <v:path arrowok="t"/>
            </v:shape>
            <v:shape id="_x0000_s1031" style="position:absolute;left:8780;top:16;width:275;height:360" coordorigin="8780,16" coordsize="275,360" path="m9055,16r-275,l8780,376r275,l9055,16xe" filled="f" strokecolor="red">
              <v:path arrowok="t"/>
            </v:shape>
            <w10:wrap anchorx="page"/>
          </v:group>
        </w:pict>
      </w:r>
      <w:r w:rsidR="006F799D">
        <w:rPr>
          <w:rFonts w:ascii="Arial" w:eastAsia="Arial" w:hAnsi="Arial" w:cs="Arial"/>
          <w:position w:val="-1"/>
          <w:sz w:val="24"/>
          <w:szCs w:val="24"/>
        </w:rPr>
        <w:t>-</w:t>
      </w:r>
    </w:p>
    <w:p w:rsidR="00CA003C" w:rsidRDefault="00EC7B99">
      <w:pPr>
        <w:spacing w:line="200" w:lineRule="exact"/>
      </w:pPr>
      <w:r>
        <w:t xml:space="preserve">    </w:t>
      </w:r>
      <w:proofErr w:type="spellStart"/>
      <w:r w:rsidR="005934E9">
        <w:t>lbl</w:t>
      </w:r>
      <w:r w:rsidR="00692BAC">
        <w:t>CITYPLACE</w:t>
      </w:r>
      <w:proofErr w:type="spellEnd"/>
      <w:r w:rsidR="00692BAC">
        <w:t xml:space="preserve">                                                                               </w:t>
      </w:r>
      <w:r w:rsidR="005934E9">
        <w:t>lbl</w:t>
      </w:r>
      <w:r w:rsidR="00692BAC">
        <w:t xml:space="preserve">CODE1      </w:t>
      </w:r>
      <w:r w:rsidR="005934E9">
        <w:t>lbl</w:t>
      </w:r>
      <w:r w:rsidR="00692BAC">
        <w:t xml:space="preserve">ZIP1                 </w:t>
      </w:r>
      <w:r w:rsidR="005934E9">
        <w:t>lbl</w:t>
      </w:r>
      <w:r w:rsidR="00692BAC">
        <w:t xml:space="preserve">ZIP2   </w:t>
      </w:r>
    </w:p>
    <w:p w:rsidR="00CA003C" w:rsidRDefault="00CA003C">
      <w:pPr>
        <w:spacing w:line="200" w:lineRule="exact"/>
      </w:pPr>
    </w:p>
    <w:p w:rsidR="00CA003C" w:rsidRDefault="00CA003C">
      <w:pPr>
        <w:spacing w:line="200" w:lineRule="exact"/>
      </w:pPr>
    </w:p>
    <w:p w:rsidR="00CA003C" w:rsidRDefault="00CA003C">
      <w:pPr>
        <w:spacing w:line="200" w:lineRule="exact"/>
      </w:pPr>
    </w:p>
    <w:p w:rsidR="00CA003C" w:rsidRDefault="00CA003C">
      <w:pPr>
        <w:spacing w:line="200" w:lineRule="exact"/>
      </w:pPr>
    </w:p>
    <w:p w:rsidR="00CA003C" w:rsidRDefault="00CA003C">
      <w:pPr>
        <w:spacing w:line="200" w:lineRule="exact"/>
      </w:pPr>
    </w:p>
    <w:p w:rsidR="00CA003C" w:rsidRDefault="00CA003C">
      <w:pPr>
        <w:spacing w:line="200" w:lineRule="exact"/>
      </w:pPr>
    </w:p>
    <w:p w:rsidR="00CA003C" w:rsidRDefault="00CA003C">
      <w:pPr>
        <w:spacing w:before="5" w:line="220" w:lineRule="exact"/>
        <w:rPr>
          <w:sz w:val="22"/>
          <w:szCs w:val="22"/>
        </w:rPr>
      </w:pPr>
    </w:p>
    <w:p w:rsidR="00CA003C" w:rsidRDefault="00B47132">
      <w:pPr>
        <w:spacing w:before="37" w:line="200" w:lineRule="exact"/>
        <w:ind w:left="4711" w:right="4684"/>
        <w:jc w:val="center"/>
        <w:rPr>
          <w:rFonts w:ascii="Arial" w:eastAsia="Arial" w:hAnsi="Arial" w:cs="Arial"/>
          <w:sz w:val="18"/>
          <w:szCs w:val="18"/>
        </w:rPr>
      </w:pPr>
      <w:r w:rsidRPr="00B47132">
        <w:pict>
          <v:group id="_x0000_s1026" style="position:absolute;left:0;text-align:left;margin-left:245.15pt;margin-top:-5.75pt;width:126.75pt;height:23.85pt;z-index:-251671040;mso-position-horizontal-relative:page" coordorigin="4903,-115" coordsize="2535,477">
            <v:shape id="_x0000_s1029" style="position:absolute;left:4910;top:-107;width:2520;height:462" coordorigin="4910,-107" coordsize="2520,462" path="m7430,-107r-2520,l4910,355r2520,l7430,-107xe" filled="f">
              <v:path arrowok="t"/>
            </v:shape>
            <v:shape id="_x0000_s1028" style="position:absolute;left:7099;top:38;width:202;height:202" coordorigin="7099,38" coordsize="202,202" path="m7099,239r202,l7301,38r-202,l7099,239xe" fillcolor="#fefffe" stroked="f">
              <v:path arrowok="t"/>
            </v:shape>
            <v:shape id="_x0000_s1027" style="position:absolute;left:7099;top:37;width:202;height:203" coordorigin="7099,37" coordsize="202,203" path="m7301,37r-202,l7099,239r202,l7301,37xe" filled="f" strokecolor="red">
              <v:path arrowok="t"/>
            </v:shape>
            <w10:wrap anchorx="page"/>
          </v:group>
        </w:pict>
      </w:r>
      <w:proofErr w:type="gramStart"/>
      <w:r w:rsidR="006F799D">
        <w:rPr>
          <w:rFonts w:ascii="Arial" w:eastAsia="Arial" w:hAnsi="Arial" w:cs="Arial"/>
          <w:position w:val="-1"/>
          <w:sz w:val="18"/>
          <w:szCs w:val="18"/>
        </w:rPr>
        <w:t>F</w:t>
      </w:r>
      <w:r w:rsidR="006F799D">
        <w:rPr>
          <w:rFonts w:ascii="Arial" w:eastAsia="Arial" w:hAnsi="Arial" w:cs="Arial"/>
          <w:spacing w:val="-1"/>
          <w:position w:val="-1"/>
          <w:sz w:val="18"/>
          <w:szCs w:val="18"/>
        </w:rPr>
        <w:t>o</w:t>
      </w:r>
      <w:r w:rsidR="006F799D">
        <w:rPr>
          <w:rFonts w:ascii="Arial" w:eastAsia="Arial" w:hAnsi="Arial" w:cs="Arial"/>
          <w:position w:val="-1"/>
          <w:sz w:val="18"/>
          <w:szCs w:val="18"/>
        </w:rPr>
        <w:t>r Bureau U</w:t>
      </w:r>
      <w:r w:rsidR="006F799D">
        <w:rPr>
          <w:rFonts w:ascii="Arial" w:eastAsia="Arial" w:hAnsi="Arial" w:cs="Arial"/>
          <w:spacing w:val="1"/>
          <w:position w:val="-1"/>
          <w:sz w:val="18"/>
          <w:szCs w:val="18"/>
        </w:rPr>
        <w:t>s</w:t>
      </w:r>
      <w:r w:rsidR="006F799D">
        <w:rPr>
          <w:rFonts w:ascii="Arial" w:eastAsia="Arial" w:hAnsi="Arial" w:cs="Arial"/>
          <w:position w:val="-1"/>
          <w:sz w:val="18"/>
          <w:szCs w:val="18"/>
        </w:rPr>
        <w:t>e ONLY….</w:t>
      </w:r>
      <w:proofErr w:type="gramEnd"/>
    </w:p>
    <w:p w:rsidR="00CA003C" w:rsidRDefault="00CA003C">
      <w:pPr>
        <w:spacing w:before="3" w:line="140" w:lineRule="exact"/>
        <w:rPr>
          <w:sz w:val="14"/>
          <w:szCs w:val="14"/>
        </w:rPr>
      </w:pPr>
    </w:p>
    <w:p w:rsidR="00CA003C" w:rsidRDefault="006F799D">
      <w:pPr>
        <w:spacing w:before="39"/>
        <w:ind w:left="120"/>
        <w:rPr>
          <w:sz w:val="16"/>
          <w:szCs w:val="16"/>
        </w:rPr>
      </w:pPr>
      <w:r>
        <w:rPr>
          <w:sz w:val="16"/>
          <w:szCs w:val="16"/>
        </w:rPr>
        <w:t>LIBC-513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REV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7-05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(Page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1)</w:t>
      </w:r>
    </w:p>
    <w:sectPr w:rsidR="00CA003C" w:rsidSect="00CA003C">
      <w:type w:val="continuous"/>
      <w:pgSz w:w="12240" w:h="15840"/>
      <w:pgMar w:top="660" w:right="500" w:bottom="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87CA2"/>
    <w:multiLevelType w:val="multilevel"/>
    <w:tmpl w:val="EC1A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CA003C"/>
    <w:rsid w:val="005934E9"/>
    <w:rsid w:val="00692BAC"/>
    <w:rsid w:val="006F799D"/>
    <w:rsid w:val="007A5221"/>
    <w:rsid w:val="008B3A4F"/>
    <w:rsid w:val="00B47132"/>
    <w:rsid w:val="00CA003C"/>
    <w:rsid w:val="00EC7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sandeeppatil</dc:creator>
  <cp:lastModifiedBy>test</cp:lastModifiedBy>
  <cp:revision>3</cp:revision>
  <dcterms:created xsi:type="dcterms:W3CDTF">2015-07-24T05:05:00Z</dcterms:created>
  <dcterms:modified xsi:type="dcterms:W3CDTF">2015-07-24T05:05:00Z</dcterms:modified>
</cp:coreProperties>
</file>